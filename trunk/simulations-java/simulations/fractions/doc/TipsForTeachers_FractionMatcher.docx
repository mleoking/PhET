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3" w:rsidRPr="00B21FE3" w:rsidRDefault="00B21FE3" w:rsidP="00B21FE3">
      <w:pPr>
        <w:rPr>
          <w:lang w:val="en-US"/>
        </w:rPr>
      </w:pPr>
      <w:r w:rsidRPr="00B21FE3">
        <w:rPr>
          <w:lang w:val="en-US"/>
        </w:rPr>
        <w:t>Students that we interviewed had great success using the simulation with no directions. These teacher tips are meant to help you quickly understand the game operation. We have provided multiple representations to help them with their sense making; they may not use all the representations. Our studies show that student exploration</w:t>
      </w:r>
      <w:r w:rsidR="00EB245A">
        <w:rPr>
          <w:lang w:val="en-US"/>
        </w:rPr>
        <w:t>,</w:t>
      </w:r>
      <w:r w:rsidRPr="00B21FE3">
        <w:rPr>
          <w:lang w:val="en-US"/>
        </w:rPr>
        <w:t xml:space="preserve"> not explicit directions enable the students to get the most value from this sim. </w:t>
      </w:r>
    </w:p>
    <w:p w:rsidR="00B21FE3" w:rsidRDefault="00B21FE3">
      <w:pPr>
        <w:rPr>
          <w:b/>
          <w:lang w:val="en-US"/>
        </w:rPr>
      </w:pPr>
    </w:p>
    <w:p w:rsidR="0014498D" w:rsidRDefault="002710A3">
      <w:pPr>
        <w:rPr>
          <w:lang w:val="en-US"/>
        </w:rPr>
      </w:pPr>
      <w:r>
        <w:rPr>
          <w:noProof/>
          <w:shd w:val="clear" w:color="auto" w:fill="auto"/>
          <w:lang w:val="en-US" w:eastAsia="en-US"/>
        </w:rPr>
        <mc:AlternateContent>
          <mc:Choice Requires="wpg">
            <w:drawing>
              <wp:anchor distT="0" distB="0" distL="114300" distR="114300" simplePos="0" relativeHeight="251662336" behindDoc="0" locked="0" layoutInCell="1" allowOverlap="1" wp14:anchorId="4E64DD34" wp14:editId="0E86FCF2">
                <wp:simplePos x="0" y="0"/>
                <wp:positionH relativeFrom="column">
                  <wp:posOffset>5467350</wp:posOffset>
                </wp:positionH>
                <wp:positionV relativeFrom="paragraph">
                  <wp:posOffset>154305</wp:posOffset>
                </wp:positionV>
                <wp:extent cx="581025" cy="742950"/>
                <wp:effectExtent l="0" t="0" r="9525" b="57150"/>
                <wp:wrapTight wrapText="bothSides">
                  <wp:wrapPolygon edited="0">
                    <wp:start x="0" y="0"/>
                    <wp:lineTo x="0" y="21600"/>
                    <wp:lineTo x="12748" y="22708"/>
                    <wp:lineTo x="15580" y="22708"/>
                    <wp:lineTo x="21246" y="21600"/>
                    <wp:lineTo x="21246"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581025" cy="742950"/>
                          <a:chOff x="0" y="0"/>
                          <a:chExt cx="714375" cy="876300"/>
                        </a:xfrm>
                      </wpg:grpSpPr>
                      <pic:pic xmlns:pic="http://schemas.openxmlformats.org/drawingml/2006/picture">
                        <pic:nvPicPr>
                          <pic:cNvPr id="5" name="Picture 5"/>
                          <pic:cNvPicPr>
                            <a:picLocks noChangeAspect="1"/>
                          </pic:cNvPicPr>
                        </pic:nvPicPr>
                        <pic:blipFill rotWithShape="1">
                          <a:blip r:embed="rId8" cstate="print">
                            <a:extLst>
                              <a:ext uri="{28A0092B-C50C-407E-A947-70E740481C1C}">
                                <a14:useLocalDpi xmlns:a14="http://schemas.microsoft.com/office/drawing/2010/main" val="0"/>
                              </a:ext>
                            </a:extLst>
                          </a:blip>
                          <a:srcRect b="25070"/>
                          <a:stretch/>
                        </pic:blipFill>
                        <pic:spPr bwMode="auto">
                          <a:xfrm>
                            <a:off x="0" y="0"/>
                            <a:ext cx="714375" cy="876300"/>
                          </a:xfrm>
                          <a:prstGeom prst="rect">
                            <a:avLst/>
                          </a:prstGeom>
                          <a:ln>
                            <a:noFill/>
                          </a:ln>
                          <a:extLst>
                            <a:ext uri="{53640926-AAD7-44D8-BBD7-CCE9431645EC}">
                              <a14:shadowObscured xmlns:a14="http://schemas.microsoft.com/office/drawing/2010/main"/>
                            </a:ext>
                          </a:extLst>
                        </pic:spPr>
                      </pic:pic>
                      <wps:wsp>
                        <wps:cNvPr id="6" name="Straight Arrow Connector 6"/>
                        <wps:cNvCnPr/>
                        <wps:spPr>
                          <a:xfrm>
                            <a:off x="457200" y="266700"/>
                            <a:ext cx="0" cy="6096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430.5pt;margin-top:12.15pt;width:45.75pt;height:58.5pt;z-index:251662336;mso-width-relative:margin;mso-height-relative:margin" coordsize="7143,8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7143;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asHCAAAA2gAAAA8AAABkcnMvZG93bnJldi54bWxEj0+LwjAUxO/CfofwhL1pqqzuUk2LKAt6&#10;9M+lt0fzbIvNS7fJ1uqnN4LgcZiZ3zDLtDe16Kh1lWUFk3EEgji3uuJCwen4O/oB4TyyxtoyKbiR&#10;gzT5GCwx1vbKe+oOvhABwi5GBaX3TSyly0sy6Ma2IQ7e2bYGfZBtIXWL1wA3tZxG0VwarDgslNjQ&#10;uqT8cvg3Cry99/Zvh9kmW2WT71nebb4yqdTnsF8tQHjq/Tv8am+1ghk8r4QbIJ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2mrBwgAAANoAAAAPAAAAAAAAAAAAAAAAAJ8C&#10;AABkcnMvZG93bnJldi54bWxQSwUGAAAAAAQABAD3AAAAjgMAAAAA&#10;">
                  <v:imagedata r:id="rId9" o:title="" cropbottom="16430f"/>
                  <v:path arrowok="t"/>
                </v:shape>
                <v:shapetype id="_x0000_t32" coordsize="21600,21600" o:spt="32" o:oned="t" path="m,l21600,21600e" filled="f">
                  <v:path arrowok="t" fillok="f" o:connecttype="none"/>
                  <o:lock v:ext="edit" shapetype="t"/>
                </v:shapetype>
                <v:shape id="Straight Arrow Connector 6" o:spid="_x0000_s1028" type="#_x0000_t32" style="position:absolute;left:4572;top:266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t1q8IAAADaAAAADwAAAGRycy9kb3ducmV2LnhtbESPQWvCQBSE7wX/w/IEL0U3VkgluooI&#10;QhBBtHp/ZJ/JavZtyG5j+u+7QqHHYWa+YZbr3taio9YbxwqmkwQEceG04VLB5Ws3noPwAVlj7ZgU&#10;/JCH9WrwtsRMuyefqDuHUkQI+wwVVCE0mZS+qMiin7iGOHo311oMUbal1C0+I9zW8iNJUmnRcFyo&#10;sKFtRcXj/G0VFLS7m/0hz7vU3D9pdry+ny5TpUbDfrMAEagP/+G/dq4VpPC6Em+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t1q8IAAADaAAAADwAAAAAAAAAAAAAA&#10;AAChAgAAZHJzL2Rvd25yZXYueG1sUEsFBgAAAAAEAAQA+QAAAJADAAAAAA==&#10;" strokecolor="red" strokeweight="3pt">
                  <v:stroke endarrow="open"/>
                </v:shape>
                <w10:wrap type="tight"/>
              </v:group>
            </w:pict>
          </mc:Fallback>
        </mc:AlternateContent>
      </w:r>
      <w:r>
        <w:rPr>
          <w:b/>
          <w:lang w:val="en-US"/>
        </w:rPr>
        <w:t xml:space="preserve">Teacher </w:t>
      </w:r>
      <w:r w:rsidR="00687F47">
        <w:rPr>
          <w:b/>
          <w:lang w:val="en-US"/>
        </w:rPr>
        <w:t>Tips for</w:t>
      </w:r>
      <w:r w:rsidR="00E859AF">
        <w:rPr>
          <w:b/>
        </w:rPr>
        <w:t xml:space="preserve"> controls:</w:t>
      </w:r>
      <w:r w:rsidR="00E859AF">
        <w:t xml:space="preserve"> </w:t>
      </w:r>
    </w:p>
    <w:p w:rsidR="00EB245A" w:rsidRPr="00EB245A" w:rsidRDefault="00EB245A" w:rsidP="00EB245A">
      <w:pPr>
        <w:pStyle w:val="ListParagraph"/>
        <w:numPr>
          <w:ilvl w:val="0"/>
          <w:numId w:val="1"/>
        </w:numPr>
        <w:tabs>
          <w:tab w:val="clear" w:pos="360"/>
          <w:tab w:val="num" w:pos="270"/>
        </w:tabs>
        <w:rPr>
          <w:lang w:val="en-US"/>
        </w:rPr>
      </w:pPr>
      <w:r>
        <w:rPr>
          <w:lang w:val="en-US"/>
        </w:rPr>
        <w:t>S</w:t>
      </w:r>
      <w:r w:rsidRPr="00EB245A">
        <w:rPr>
          <w:lang w:val="en-US"/>
        </w:rPr>
        <w:t>tudents can choose to work on any level</w:t>
      </w:r>
      <w:r>
        <w:rPr>
          <w:lang w:val="en-US"/>
        </w:rPr>
        <w:t xml:space="preserve"> or tab.</w:t>
      </w:r>
    </w:p>
    <w:p w:rsidR="003B1872" w:rsidRDefault="0014498D" w:rsidP="002710A3">
      <w:pPr>
        <w:pStyle w:val="Li"/>
        <w:numPr>
          <w:ilvl w:val="0"/>
          <w:numId w:val="1"/>
        </w:numPr>
        <w:tabs>
          <w:tab w:val="num" w:pos="270"/>
        </w:tabs>
        <w:ind w:left="270" w:hanging="270"/>
      </w:pPr>
      <w:r>
        <w:rPr>
          <w:lang w:val="en-US"/>
        </w:rPr>
        <w:t xml:space="preserve">The first tab has improper fractions and the second mixed numbers. </w:t>
      </w:r>
    </w:p>
    <w:p w:rsidR="0014498D" w:rsidRPr="00FE50C9" w:rsidRDefault="0014498D" w:rsidP="002710A3">
      <w:pPr>
        <w:pStyle w:val="Li"/>
        <w:numPr>
          <w:ilvl w:val="0"/>
          <w:numId w:val="1"/>
        </w:numPr>
        <w:tabs>
          <w:tab w:val="num" w:pos="270"/>
        </w:tabs>
        <w:spacing w:after="280" w:afterAutospacing="1"/>
        <w:ind w:left="270" w:hanging="270"/>
      </w:pPr>
      <w:r>
        <w:rPr>
          <w:noProof/>
          <w:shd w:val="clear" w:color="auto" w:fill="auto"/>
          <w:lang w:val="en-US" w:eastAsia="en-US"/>
        </w:rPr>
        <mc:AlternateContent>
          <mc:Choice Requires="wpg">
            <w:drawing>
              <wp:anchor distT="0" distB="0" distL="114300" distR="114300" simplePos="0" relativeHeight="251659264" behindDoc="0" locked="0" layoutInCell="1" allowOverlap="1" wp14:anchorId="592033BC" wp14:editId="436D9647">
                <wp:simplePos x="0" y="0"/>
                <wp:positionH relativeFrom="column">
                  <wp:posOffset>4295775</wp:posOffset>
                </wp:positionH>
                <wp:positionV relativeFrom="paragraph">
                  <wp:posOffset>25400</wp:posOffset>
                </wp:positionV>
                <wp:extent cx="990600" cy="514350"/>
                <wp:effectExtent l="0" t="0" r="0" b="0"/>
                <wp:wrapTight wrapText="bothSides">
                  <wp:wrapPolygon edited="0">
                    <wp:start x="0" y="0"/>
                    <wp:lineTo x="0" y="20800"/>
                    <wp:lineTo x="21185" y="20800"/>
                    <wp:lineTo x="21185" y="0"/>
                    <wp:lineTo x="0" y="0"/>
                  </wp:wrapPolygon>
                </wp:wrapTight>
                <wp:docPr id="10" name="Group 10"/>
                <wp:cNvGraphicFramePr/>
                <a:graphic xmlns:a="http://schemas.openxmlformats.org/drawingml/2006/main">
                  <a:graphicData uri="http://schemas.microsoft.com/office/word/2010/wordprocessingGroup">
                    <wpg:wgp>
                      <wpg:cNvGrpSpPr/>
                      <wpg:grpSpPr>
                        <a:xfrm>
                          <a:off x="0" y="0"/>
                          <a:ext cx="990600" cy="514350"/>
                          <a:chOff x="0" y="0"/>
                          <a:chExt cx="1066800" cy="51435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514350"/>
                          </a:xfrm>
                          <a:prstGeom prst="rect">
                            <a:avLst/>
                          </a:prstGeom>
                          <a:noFill/>
                          <a:ln>
                            <a:noFill/>
                          </a:ln>
                        </pic:spPr>
                      </pic:pic>
                      <wps:wsp>
                        <wps:cNvPr id="3" name="Straight Arrow Connector 3"/>
                        <wps:cNvCnPr/>
                        <wps:spPr>
                          <a:xfrm flipH="1" flipV="1">
                            <a:off x="485775" y="190500"/>
                            <a:ext cx="381000" cy="190500"/>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10" o:spid="_x0000_s1026" style="position:absolute;margin-left:338.25pt;margin-top:2pt;width:78pt;height:40.5pt;z-index:251659264;mso-width-relative:margin" coordsize="10668,5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">
                <v:shape id="Picture 1" o:spid="_x0000_s1027" type="#_x0000_t75" style="position:absolute;width:10668;height:5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SOH7DAAAA2gAAAA8AAABkcnMvZG93bnJldi54bWxET01rwkAQvQv9D8sUvEjdREop0TVIqSKl&#10;h2r04G3IjtlgdjZkV4399V2h4Gl4vM+Z5b1txIU6XztWkI4TEMSl0zVXCnbF8uUdhA/IGhvHpOBG&#10;HvL502CGmXZX3tBlGyoRQ9hnqMCE0GZS+tKQRT92LXHkjq6zGCLsKqk7vMZw28hJkrxJizXHBoMt&#10;fRgqT9uzVbDa0+foZ7UrNofj63f75QpzSH+VGj73iymIQH14iP/dax3nw/2V+5Xz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dI4fsMAAADaAAAADwAAAAAAAAAAAAAAAACf&#10;AgAAZHJzL2Rvd25yZXYueG1sUEsFBgAAAAAEAAQA9wAAAI8DAAAAAA==&#10;">
                  <v:imagedata r:id="rId11" o:title=""/>
                  <v:path arrowok="t"/>
                </v:shape>
                <v:shape id="Straight Arrow Connector 3" o:spid="_x0000_s1028" type="#_x0000_t32" style="position:absolute;left:4857;top:1905;width:3810;height:1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Nq1sMAAADaAAAADwAAAGRycy9kb3ducmV2LnhtbESPQWsCMRSE7wX/Q3hCb5pVqchqVmxB&#10;KD0Uaot6fGye2WU3L0uS6uqvbwShx2FmvmFW69624kw+1I4VTMYZCOLS6ZqNgp/v7WgBIkRkja1j&#10;UnClAOti8LTCXLsLf9F5F41IEA45Kqhi7HIpQ1mRxTB2HXHyTs5bjEl6I7XHS4LbVk6zbC4t1pwW&#10;KuzoraKy2f1aBbfJazM1x8/9/sW0Af3Hod/yTKnnYb9ZgojUx//wo/2uFczgfiXd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zatbDAAAA2gAAAA8AAAAAAAAAAAAA&#10;AAAAoQIAAGRycy9kb3ducmV2LnhtbFBLBQYAAAAABAAEAPkAAACRAwAAAAA=&#10;" strokecolor="red" strokeweight="3pt">
                  <v:stroke endarrow="open"/>
                </v:shape>
                <w10:wrap type="tight"/>
              </v:group>
            </w:pict>
          </mc:Fallback>
        </mc:AlternateContent>
      </w:r>
      <w:r w:rsidR="000815E0" w:rsidRPr="0014498D">
        <w:rPr>
          <w:lang w:val="en-US"/>
        </w:rPr>
        <w:t>Students drag objects or fractions onto the pan, but they can also drag them back to the bottom sections.</w:t>
      </w:r>
    </w:p>
    <w:p w:rsidR="0014498D" w:rsidRPr="00FE50C9" w:rsidRDefault="00FE50C9" w:rsidP="002710A3">
      <w:pPr>
        <w:pStyle w:val="Li"/>
        <w:numPr>
          <w:ilvl w:val="0"/>
          <w:numId w:val="1"/>
        </w:numPr>
        <w:tabs>
          <w:tab w:val="num" w:pos="270"/>
        </w:tabs>
        <w:spacing w:after="280" w:afterAutospacing="1"/>
        <w:ind w:left="270" w:hanging="270"/>
      </w:pPr>
      <w:r>
        <w:rPr>
          <w:lang w:val="en-US"/>
        </w:rPr>
        <w:t>Representations are randomly generated so students wi</w:t>
      </w:r>
      <w:r w:rsidR="002710A3">
        <w:rPr>
          <w:lang w:val="en-US"/>
        </w:rPr>
        <w:t>ll get a variety of challenges enabling independent work</w:t>
      </w:r>
      <w:r>
        <w:rPr>
          <w:lang w:val="en-US"/>
        </w:rPr>
        <w:t xml:space="preserve">. </w:t>
      </w:r>
    </w:p>
    <w:p w:rsidR="000815E0" w:rsidRPr="002710A3" w:rsidRDefault="000815E0" w:rsidP="002710A3">
      <w:pPr>
        <w:pStyle w:val="Li"/>
        <w:numPr>
          <w:ilvl w:val="0"/>
          <w:numId w:val="1"/>
        </w:numPr>
        <w:tabs>
          <w:tab w:val="num" w:pos="270"/>
        </w:tabs>
        <w:ind w:left="270" w:hanging="270"/>
      </w:pPr>
      <w:r>
        <w:rPr>
          <w:noProof/>
          <w:lang w:val="en-US" w:eastAsia="en-US"/>
        </w:rPr>
        <w:drawing>
          <wp:anchor distT="0" distB="0" distL="114300" distR="114300" simplePos="0" relativeHeight="251663360" behindDoc="1" locked="0" layoutInCell="1" allowOverlap="1" wp14:anchorId="191F0B24" wp14:editId="56FB18AD">
            <wp:simplePos x="0" y="0"/>
            <wp:positionH relativeFrom="column">
              <wp:posOffset>2762250</wp:posOffset>
            </wp:positionH>
            <wp:positionV relativeFrom="paragraph">
              <wp:posOffset>94615</wp:posOffset>
            </wp:positionV>
            <wp:extent cx="3286125" cy="1428750"/>
            <wp:effectExtent l="19050" t="19050" r="28575" b="19050"/>
            <wp:wrapTight wrapText="bothSides">
              <wp:wrapPolygon edited="0">
                <wp:start x="-125" y="-288"/>
                <wp:lineTo x="-125" y="21600"/>
                <wp:lineTo x="21663" y="21600"/>
                <wp:lineTo x="21663" y="-288"/>
                <wp:lineTo x="-125" y="-28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6859" t="8727" r="2655"/>
                    <a:stretch/>
                  </pic:blipFill>
                  <pic:spPr bwMode="auto">
                    <a:xfrm>
                      <a:off x="0" y="0"/>
                      <a:ext cx="3286125" cy="1428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 xml:space="preserve">They can check their answers and then a line chart shows up with an indication of relative number size and also a greater than or less than symbol. They will have to </w:t>
      </w:r>
      <w:r w:rsidR="0014498D">
        <w:rPr>
          <w:lang w:val="en-US"/>
        </w:rPr>
        <w:t xml:space="preserve">select </w:t>
      </w:r>
      <w:r w:rsidR="0014498D">
        <w:rPr>
          <w:noProof/>
          <w:lang w:val="en-US" w:eastAsia="en-US"/>
        </w:rPr>
        <w:drawing>
          <wp:inline distT="0" distB="0" distL="0" distR="0" wp14:anchorId="79EE9251" wp14:editId="507015BA">
            <wp:extent cx="742950" cy="26312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42950" cy="263128"/>
                    </a:xfrm>
                    <a:prstGeom prst="rect">
                      <a:avLst/>
                    </a:prstGeom>
                  </pic:spPr>
                </pic:pic>
              </a:graphicData>
            </a:graphic>
          </wp:inline>
        </w:drawing>
      </w:r>
      <w:r w:rsidR="0014498D">
        <w:rPr>
          <w:lang w:val="en-US"/>
        </w:rPr>
        <w:t xml:space="preserve">and </w:t>
      </w:r>
      <w:r>
        <w:rPr>
          <w:lang w:val="en-US"/>
        </w:rPr>
        <w:t xml:space="preserve">drag at least one of the objects back into the bottom and then drag something else up to try a new match. </w:t>
      </w:r>
    </w:p>
    <w:p w:rsidR="00AC492D" w:rsidRPr="00E100E8" w:rsidRDefault="00E100E8" w:rsidP="002710A3">
      <w:pPr>
        <w:pStyle w:val="Li"/>
        <w:numPr>
          <w:ilvl w:val="0"/>
          <w:numId w:val="1"/>
        </w:numPr>
        <w:tabs>
          <w:tab w:val="num" w:pos="270"/>
        </w:tabs>
        <w:spacing w:after="280" w:afterAutospacing="1"/>
        <w:ind w:left="270" w:hanging="270"/>
      </w:pPr>
      <w:r>
        <w:rPr>
          <w:noProof/>
          <w:lang w:val="en-US" w:eastAsia="en-US"/>
        </w:rPr>
        <w:drawing>
          <wp:anchor distT="0" distB="0" distL="114300" distR="114300" simplePos="0" relativeHeight="251664384" behindDoc="1" locked="0" layoutInCell="1" allowOverlap="1" wp14:anchorId="4D73ED7F" wp14:editId="736B065D">
            <wp:simplePos x="0" y="0"/>
            <wp:positionH relativeFrom="column">
              <wp:posOffset>1352550</wp:posOffset>
            </wp:positionH>
            <wp:positionV relativeFrom="paragraph">
              <wp:posOffset>274320</wp:posOffset>
            </wp:positionV>
            <wp:extent cx="4762500" cy="1339850"/>
            <wp:effectExtent l="0" t="0" r="0" b="0"/>
            <wp:wrapTight wrapText="bothSides">
              <wp:wrapPolygon edited="0">
                <wp:start x="0" y="0"/>
                <wp:lineTo x="0" y="21191"/>
                <wp:lineTo x="21514" y="21191"/>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62500" cy="1339850"/>
                    </a:xfrm>
                    <a:prstGeom prst="rect">
                      <a:avLst/>
                    </a:prstGeom>
                  </pic:spPr>
                </pic:pic>
              </a:graphicData>
            </a:graphic>
            <wp14:sizeRelH relativeFrom="page">
              <wp14:pctWidth>0</wp14:pctWidth>
            </wp14:sizeRelH>
            <wp14:sizeRelV relativeFrom="page">
              <wp14:pctHeight>0</wp14:pctHeight>
            </wp14:sizeRelV>
          </wp:anchor>
        </w:drawing>
      </w:r>
      <w:r w:rsidR="0014498D">
        <w:rPr>
          <w:lang w:val="en-US"/>
        </w:rPr>
        <w:t xml:space="preserve">When students get a set of </w:t>
      </w:r>
      <w:r w:rsidR="00AC492D">
        <w:rPr>
          <w:lang w:val="en-US"/>
        </w:rPr>
        <w:t>equivalent</w:t>
      </w:r>
      <w:r w:rsidR="0014498D">
        <w:rPr>
          <w:lang w:val="en-US"/>
        </w:rPr>
        <w:t xml:space="preserve"> numbers or representations, they see a smiley face </w:t>
      </w:r>
      <w:proofErr w:type="gramStart"/>
      <w:r w:rsidR="0014498D">
        <w:rPr>
          <w:lang w:val="en-US"/>
        </w:rPr>
        <w:t xml:space="preserve">and </w:t>
      </w:r>
      <w:proofErr w:type="gramEnd"/>
      <w:r w:rsidR="0014498D">
        <w:rPr>
          <w:noProof/>
          <w:lang w:val="en-US" w:eastAsia="en-US"/>
        </w:rPr>
        <w:drawing>
          <wp:inline distT="0" distB="0" distL="0" distR="0" wp14:anchorId="1FEFE3F2" wp14:editId="51087B6D">
            <wp:extent cx="352425" cy="2249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2425" cy="224952"/>
                    </a:xfrm>
                    <a:prstGeom prst="rect">
                      <a:avLst/>
                    </a:prstGeom>
                  </pic:spPr>
                </pic:pic>
              </a:graphicData>
            </a:graphic>
          </wp:inline>
        </w:drawing>
      </w:r>
      <w:r w:rsidR="002710A3">
        <w:rPr>
          <w:lang w:val="en-US"/>
        </w:rPr>
        <w:t>. T</w:t>
      </w:r>
      <w:r w:rsidR="0014498D">
        <w:rPr>
          <w:lang w:val="en-US"/>
        </w:rPr>
        <w:t xml:space="preserve">he match </w:t>
      </w:r>
      <w:r w:rsidR="002710A3">
        <w:rPr>
          <w:lang w:val="en-US"/>
        </w:rPr>
        <w:t xml:space="preserve">set </w:t>
      </w:r>
      <w:r w:rsidR="0014498D">
        <w:rPr>
          <w:lang w:val="en-US"/>
        </w:rPr>
        <w:t>moves into the match boxes.</w:t>
      </w:r>
      <w:r w:rsidR="00FE50C9">
        <w:rPr>
          <w:lang w:val="en-US"/>
        </w:rPr>
        <w:t xml:space="preserve"> They earn 2 points for a correct answer on first try and 1 point for a second try and 0 otherwise. Each game has 6 challenges for a possible total score of 12. </w:t>
      </w:r>
    </w:p>
    <w:p w:rsidR="00E100E8" w:rsidRPr="00E100E8" w:rsidRDefault="00E100E8" w:rsidP="002710A3">
      <w:pPr>
        <w:pStyle w:val="Li"/>
        <w:numPr>
          <w:ilvl w:val="0"/>
          <w:numId w:val="1"/>
        </w:numPr>
        <w:tabs>
          <w:tab w:val="num" w:pos="270"/>
        </w:tabs>
        <w:spacing w:after="280" w:afterAutospacing="1"/>
        <w:ind w:left="270" w:hanging="270"/>
      </w:pPr>
      <w:r>
        <w:rPr>
          <w:lang w:val="en-US"/>
        </w:rPr>
        <w:t xml:space="preserve">The Refresh button </w:t>
      </w:r>
      <w:r w:rsidR="007B0B73">
        <w:rPr>
          <w:noProof/>
          <w:lang w:val="en-US" w:eastAsia="en-US"/>
        </w:rPr>
        <w:drawing>
          <wp:inline distT="0" distB="0" distL="0" distR="0" wp14:anchorId="11E61804" wp14:editId="3D7192D9">
            <wp:extent cx="49530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 cy="219075"/>
                    </a:xfrm>
                    <a:prstGeom prst="rect">
                      <a:avLst/>
                    </a:prstGeom>
                  </pic:spPr>
                </pic:pic>
              </a:graphicData>
            </a:graphic>
          </wp:inline>
        </w:drawing>
      </w:r>
      <w:r w:rsidR="007B0B73">
        <w:rPr>
          <w:lang w:val="en-US"/>
        </w:rPr>
        <w:t xml:space="preserve"> </w:t>
      </w:r>
      <w:r>
        <w:rPr>
          <w:lang w:val="en-US"/>
        </w:rPr>
        <w:t xml:space="preserve">gives the students new objects in to use, but at the same level. </w:t>
      </w:r>
    </w:p>
    <w:p w:rsidR="00AC492D" w:rsidRPr="007B0B73" w:rsidRDefault="00E100E8" w:rsidP="007B0B73">
      <w:pPr>
        <w:pStyle w:val="Li"/>
        <w:numPr>
          <w:ilvl w:val="0"/>
          <w:numId w:val="1"/>
        </w:numPr>
        <w:tabs>
          <w:tab w:val="num" w:pos="270"/>
        </w:tabs>
        <w:spacing w:after="280" w:afterAutospacing="1"/>
        <w:ind w:left="270" w:hanging="270"/>
      </w:pPr>
      <w:r>
        <w:rPr>
          <w:lang w:val="en-US"/>
        </w:rPr>
        <w:t>The arrow</w:t>
      </w:r>
      <w:r w:rsidR="007B0B73">
        <w:rPr>
          <w:lang w:val="en-US"/>
        </w:rPr>
        <w:t xml:space="preserve"> </w:t>
      </w:r>
      <w:r w:rsidR="007B0B73">
        <w:rPr>
          <w:noProof/>
          <w:lang w:val="en-US" w:eastAsia="en-US"/>
        </w:rPr>
        <w:drawing>
          <wp:inline distT="0" distB="0" distL="0" distR="0" wp14:anchorId="2B0D8814" wp14:editId="0BDCE852">
            <wp:extent cx="257175" cy="250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7175" cy="250746"/>
                    </a:xfrm>
                    <a:prstGeom prst="rect">
                      <a:avLst/>
                    </a:prstGeom>
                  </pic:spPr>
                </pic:pic>
              </a:graphicData>
            </a:graphic>
          </wp:inline>
        </w:drawing>
      </w:r>
      <w:r>
        <w:rPr>
          <w:lang w:val="en-US"/>
        </w:rPr>
        <w:t xml:space="preserve"> let the students or teacher scroll back to the front page where they can select</w:t>
      </w:r>
      <w:r w:rsidR="007B0B73">
        <w:rPr>
          <w:lang w:val="en-US"/>
        </w:rPr>
        <w:t xml:space="preserve"> levels to see what they have done or move to another level.</w:t>
      </w:r>
    </w:p>
    <w:p w:rsidR="00C308F4" w:rsidRPr="002710A3" w:rsidRDefault="00AC492D" w:rsidP="002710A3">
      <w:pPr>
        <w:pStyle w:val="Li"/>
        <w:numPr>
          <w:ilvl w:val="0"/>
          <w:numId w:val="1"/>
        </w:numPr>
        <w:tabs>
          <w:tab w:val="num" w:pos="270"/>
        </w:tabs>
        <w:spacing w:after="280" w:afterAutospacing="1"/>
        <w:ind w:left="270" w:hanging="270"/>
      </w:pPr>
      <w:r>
        <w:rPr>
          <w:lang w:val="en-US"/>
        </w:rPr>
        <w:t>When the students end a game (they don’t have to finish it to end), a representation for their score is shown by stars. Three full stars would mean they made all the matches</w:t>
      </w:r>
      <w:r w:rsidR="00FE50C9">
        <w:rPr>
          <w:lang w:val="en-US"/>
        </w:rPr>
        <w:t xml:space="preserve"> on the first try</w:t>
      </w:r>
      <w:r>
        <w:rPr>
          <w:lang w:val="en-US"/>
        </w:rPr>
        <w:t xml:space="preserve">. This representation </w:t>
      </w:r>
      <w:r>
        <w:rPr>
          <w:noProof/>
          <w:lang w:val="en-US" w:eastAsia="en-US"/>
        </w:rPr>
        <w:drawing>
          <wp:inline distT="0" distB="0" distL="0" distR="0" wp14:anchorId="23871F4B" wp14:editId="11C84F99">
            <wp:extent cx="990600" cy="4207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990600" cy="420786"/>
                    </a:xfrm>
                    <a:prstGeom prst="rect">
                      <a:avLst/>
                    </a:prstGeom>
                  </pic:spPr>
                </pic:pic>
              </a:graphicData>
            </a:graphic>
          </wp:inline>
        </w:drawing>
      </w:r>
      <w:r>
        <w:rPr>
          <w:lang w:val="en-US"/>
        </w:rPr>
        <w:t>indicates 10/12 points.</w:t>
      </w:r>
      <w:r w:rsidR="0014498D">
        <w:rPr>
          <w:lang w:val="en-US"/>
        </w:rPr>
        <w:t xml:space="preserve"> </w:t>
      </w:r>
      <w:r>
        <w:rPr>
          <w:lang w:val="en-US"/>
        </w:rPr>
        <w:t xml:space="preserve">This </w:t>
      </w:r>
      <w:r>
        <w:rPr>
          <w:noProof/>
          <w:lang w:val="en-US" w:eastAsia="en-US"/>
        </w:rPr>
        <w:drawing>
          <wp:inline distT="0" distB="0" distL="0" distR="0" wp14:anchorId="4CA261C5" wp14:editId="0C8D9D75">
            <wp:extent cx="838200" cy="3292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38200" cy="329293"/>
                    </a:xfrm>
                    <a:prstGeom prst="rect">
                      <a:avLst/>
                    </a:prstGeom>
                  </pic:spPr>
                </pic:pic>
              </a:graphicData>
            </a:graphic>
          </wp:inline>
        </w:drawing>
      </w:r>
      <w:r>
        <w:rPr>
          <w:lang w:val="en-US"/>
        </w:rPr>
        <w:t xml:space="preserve"> indicates 6/12 points</w:t>
      </w:r>
      <w:r w:rsidR="00FE50C9">
        <w:rPr>
          <w:lang w:val="en-US"/>
        </w:rPr>
        <w:t xml:space="preserve">. If students re-do a level, the best score is shown until they close the program and restart. So a student can get a perfect score, but you will not know how many tries it took. </w:t>
      </w:r>
    </w:p>
    <w:p w:rsidR="000815E0" w:rsidRPr="002710A3" w:rsidRDefault="004513A4" w:rsidP="002710A3">
      <w:pPr>
        <w:pStyle w:val="ListParagraph"/>
        <w:numPr>
          <w:ilvl w:val="0"/>
          <w:numId w:val="1"/>
        </w:numPr>
        <w:tabs>
          <w:tab w:val="num" w:pos="270"/>
        </w:tabs>
        <w:spacing w:after="280" w:afterAutospacing="1"/>
        <w:ind w:left="270" w:hanging="270"/>
      </w:pPr>
      <w:r>
        <w:t xml:space="preserve">Turning on the clock just </w:t>
      </w:r>
      <w:bookmarkStart w:id="0" w:name="_GoBack"/>
      <w:bookmarkEnd w:id="0"/>
      <w:r w:rsidR="002710A3" w:rsidRPr="002710A3">
        <w:rPr>
          <w:lang w:val="en-US"/>
        </w:rPr>
        <w:t xml:space="preserve">provides </w:t>
      </w:r>
      <w:r w:rsidR="00C308F4">
        <w:t xml:space="preserve">another way for students to keep track of their progress. Students cannot save their results, but </w:t>
      </w:r>
      <w:r w:rsidR="002710A3" w:rsidRPr="002710A3">
        <w:rPr>
          <w:lang w:val="en-US"/>
        </w:rPr>
        <w:t>best time for the session is given.</w:t>
      </w:r>
      <w:r w:rsidR="00C308F4" w:rsidRPr="002710A3">
        <w:rPr>
          <w:lang w:val="en-US"/>
        </w:rPr>
        <w:t xml:space="preserve"> </w:t>
      </w:r>
    </w:p>
    <w:p w:rsidR="00EB245A" w:rsidRDefault="00EB245A" w:rsidP="00EB245A">
      <w:r w:rsidRPr="00EB245A">
        <w:rPr>
          <w:b/>
        </w:rPr>
        <w:lastRenderedPageBreak/>
        <w:t>Suggestions for sim use:</w:t>
      </w:r>
      <w:r>
        <w:t xml:space="preserve"> </w:t>
      </w:r>
    </w:p>
    <w:p w:rsidR="00A16EEA" w:rsidRPr="007B0B73" w:rsidRDefault="00EB245A" w:rsidP="00EB245A">
      <w:pPr>
        <w:pStyle w:val="ListParagraph"/>
        <w:numPr>
          <w:ilvl w:val="0"/>
          <w:numId w:val="9"/>
        </w:numPr>
        <w:rPr>
          <w:color w:val="000000"/>
        </w:rPr>
      </w:pPr>
      <w:r w:rsidRPr="007B0B73">
        <w:rPr>
          <w:color w:val="000000"/>
          <w:lang w:val="en-US"/>
        </w:rPr>
        <w:t xml:space="preserve">Teachers may choose to assign levels or tabs using the </w:t>
      </w:r>
      <w:r w:rsidR="00A16EEA" w:rsidRPr="007B0B73">
        <w:rPr>
          <w:color w:val="000000"/>
        </w:rPr>
        <w:t>Level Descriptions:</w:t>
      </w:r>
      <w:r w:rsidR="00A16EEA" w:rsidRPr="007B0B73">
        <w:rPr>
          <w:color w:val="000000"/>
          <w:lang w:val="en-US"/>
        </w:rPr>
        <w:t xml:space="preserve"> </w:t>
      </w:r>
      <w:r w:rsidRPr="007B0B73">
        <w:rPr>
          <w:color w:val="000000"/>
          <w:lang w:val="en-US"/>
        </w:rPr>
        <w:t>Level 1 of both tabs has o</w:t>
      </w:r>
      <w:r w:rsidR="00A16EEA" w:rsidRPr="007B0B73">
        <w:rPr>
          <w:color w:val="000000"/>
        </w:rPr>
        <w:t>nly circles and rectangles, exact matches, and simplified fractions</w:t>
      </w:r>
      <w:r w:rsidRPr="007B0B73">
        <w:rPr>
          <w:color w:val="000000"/>
          <w:lang w:val="en-US"/>
        </w:rPr>
        <w:t>.</w:t>
      </w:r>
      <w:r w:rsidR="00A16EEA" w:rsidRPr="007B0B73">
        <w:rPr>
          <w:color w:val="000000"/>
        </w:rPr>
        <w:t xml:space="preserve"> Beyond level 1, non-simplified fractions, (like 3/6) are included in numbers and shapes. Matching is defined as “equal values” like 3/6=1/2. Also, the complexity of the shapes increases with levels. </w:t>
      </w:r>
      <w:r w:rsidRPr="007B0B73">
        <w:rPr>
          <w:color w:val="000000"/>
          <w:lang w:val="en-US"/>
        </w:rPr>
        <w:t xml:space="preserve">More information is provided in the tables below. </w:t>
      </w:r>
      <w:r w:rsidR="00A16EEA" w:rsidRPr="007B0B73">
        <w:rPr>
          <w:color w:val="000000"/>
        </w:rPr>
        <w:t xml:space="preserve"> </w:t>
      </w:r>
    </w:p>
    <w:p w:rsidR="00EB245A" w:rsidRPr="007B0B73" w:rsidRDefault="00EB245A" w:rsidP="00EB245A">
      <w:pPr>
        <w:rPr>
          <w:color w:val="000000"/>
          <w:sz w:val="22"/>
          <w:szCs w:val="22"/>
          <w:lang w:val="en-US"/>
        </w:rPr>
      </w:pPr>
    </w:p>
    <w:p w:rsidR="00A16EEA" w:rsidRPr="007B0B73" w:rsidRDefault="00A16EEA" w:rsidP="00A16EEA">
      <w:pPr>
        <w:spacing w:after="240"/>
        <w:rPr>
          <w:color w:val="000000"/>
          <w:sz w:val="22"/>
          <w:szCs w:val="22"/>
          <w:lang w:val="en-US"/>
        </w:rPr>
      </w:pPr>
      <w:r w:rsidRPr="007B0B73">
        <w:rPr>
          <w:color w:val="000000"/>
          <w:sz w:val="22"/>
          <w:szCs w:val="22"/>
        </w:rPr>
        <w:t>Key: N = number va</w:t>
      </w:r>
      <w:r w:rsidR="007B0B73">
        <w:rPr>
          <w:color w:val="000000"/>
          <w:sz w:val="22"/>
          <w:szCs w:val="22"/>
        </w:rPr>
        <w:t>lue or value of representation</w:t>
      </w:r>
    </w:p>
    <w:tbl>
      <w:tblPr>
        <w:tblW w:w="5633" w:type="dxa"/>
        <w:tblInd w:w="93" w:type="dxa"/>
        <w:tblLayout w:type="fixed"/>
        <w:tblLook w:val="04A0" w:firstRow="1" w:lastRow="0" w:firstColumn="1" w:lastColumn="0" w:noHBand="0" w:noVBand="1"/>
      </w:tblPr>
      <w:tblGrid>
        <w:gridCol w:w="698"/>
        <w:gridCol w:w="1461"/>
        <w:gridCol w:w="1081"/>
        <w:gridCol w:w="178"/>
        <w:gridCol w:w="1051"/>
        <w:gridCol w:w="1164"/>
      </w:tblGrid>
      <w:tr w:rsidR="00A16EEA" w:rsidRPr="00C2267C" w:rsidTr="0031678E">
        <w:trPr>
          <w:trHeight w:val="364"/>
        </w:trPr>
        <w:tc>
          <w:tcPr>
            <w:tcW w:w="3418" w:type="dxa"/>
            <w:gridSpan w:val="4"/>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Matching Game Tab</w:t>
            </w:r>
          </w:p>
        </w:tc>
        <w:tc>
          <w:tcPr>
            <w:tcW w:w="1051"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655"/>
        </w:trPr>
        <w:tc>
          <w:tcPr>
            <w:tcW w:w="698"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61" w:type="dxa"/>
            <w:tcBorders>
              <w:top w:val="single" w:sz="4" w:space="0" w:color="auto"/>
              <w:left w:val="nil"/>
              <w:bottom w:val="single" w:sz="4" w:space="0" w:color="auto"/>
              <w:right w:val="single" w:sz="4" w:space="0" w:color="auto"/>
            </w:tcBorders>
            <w:shd w:val="clear" w:color="auto" w:fill="auto"/>
            <w:hideMark/>
          </w:tcPr>
          <w:p w:rsidR="00A16EEA" w:rsidRPr="00C2267C" w:rsidRDefault="007B0B73" w:rsidP="00A20651">
            <w:pPr>
              <w:jc w:val="center"/>
              <w:rPr>
                <w:color w:val="000000"/>
              </w:rPr>
            </w:pPr>
            <w:r>
              <w:rPr>
                <w:color w:val="000000"/>
              </w:rPr>
              <w:t xml:space="preserve">denominator </w:t>
            </w:r>
            <w:r w:rsidR="00A16EEA" w:rsidRPr="00C2267C">
              <w:rPr>
                <w:color w:val="000000"/>
              </w:rPr>
              <w:t>maximum</w:t>
            </w:r>
          </w:p>
        </w:tc>
        <w:tc>
          <w:tcPr>
            <w:tcW w:w="1259"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Value (N) Range </w:t>
            </w:r>
          </w:p>
        </w:tc>
        <w:tc>
          <w:tcPr>
            <w:tcW w:w="105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c>
          <w:tcPr>
            <w:tcW w:w="1164" w:type="dxa"/>
            <w:tcBorders>
              <w:top w:val="nil"/>
              <w:left w:val="nil"/>
              <w:bottom w:val="nil"/>
              <w:right w:val="nil"/>
            </w:tcBorders>
            <w:shd w:val="clear" w:color="auto" w:fill="auto"/>
            <w:hideMark/>
          </w:tcPr>
          <w:p w:rsidR="00A16EEA" w:rsidRPr="00C2267C" w:rsidRDefault="00A16EEA" w:rsidP="00A20651">
            <w:pP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E100E8">
            <w:pPr>
              <w:jc w:val="center"/>
              <w:rPr>
                <w:color w:val="000000"/>
              </w:rPr>
            </w:pPr>
            <w:r w:rsidRPr="00C2267C">
              <w:rPr>
                <w:color w:val="000000"/>
              </w:rPr>
              <w:t>0&lt;N</w:t>
            </w:r>
            <w:r w:rsidR="00E100E8">
              <w:rPr>
                <w:color w:val="000000"/>
              </w:rPr>
              <w:sym w:font="Symbol" w:char="F0A3"/>
            </w:r>
            <w:r w:rsidRPr="00C2267C">
              <w:rPr>
                <w:color w:val="000000"/>
              </w:rPr>
              <w:t>1</w:t>
            </w:r>
          </w:p>
        </w:tc>
        <w:tc>
          <w:tcPr>
            <w:tcW w:w="1051"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1</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E100E8">
              <w:rPr>
                <w:color w:val="000000"/>
              </w:rPr>
              <w:sym w:font="Symbol" w:char="F0A3"/>
            </w:r>
            <w:r w:rsidRPr="00C2267C">
              <w:rPr>
                <w:color w:val="000000"/>
              </w:rPr>
              <w:t>2</w:t>
            </w:r>
          </w:p>
        </w:tc>
        <w:tc>
          <w:tcPr>
            <w:tcW w:w="1051" w:type="dxa"/>
            <w:tcBorders>
              <w:top w:val="nil"/>
              <w:left w:val="nil"/>
              <w:bottom w:val="single" w:sz="4" w:space="0" w:color="auto"/>
              <w:right w:val="single" w:sz="4" w:space="0" w:color="auto"/>
            </w:tcBorders>
            <w:shd w:val="clear" w:color="auto" w:fill="auto"/>
            <w:noWrap/>
            <w:hideMark/>
          </w:tcPr>
          <w:p w:rsidR="00A16EEA" w:rsidRPr="00E100E8" w:rsidRDefault="00E100E8" w:rsidP="00A20651">
            <w:pPr>
              <w:jc w:val="center"/>
              <w:rPr>
                <w:color w:val="000000"/>
                <w:lang w:val="en-US"/>
              </w:rPr>
            </w:pPr>
            <w:r>
              <w:rPr>
                <w:color w:val="000000"/>
                <w:lang w:val="en-US"/>
              </w:rPr>
              <w:t>ordered</w:t>
            </w:r>
            <w:r w:rsidRPr="00C2267C">
              <w:rPr>
                <w:color w:val="000000"/>
              </w:rPr>
              <w:t xml:space="preserve"> </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25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1&lt;N&lt;2</w:t>
            </w:r>
          </w:p>
        </w:tc>
        <w:tc>
          <w:tcPr>
            <w:tcW w:w="105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03"/>
        </w:trPr>
        <w:tc>
          <w:tcPr>
            <w:tcW w:w="698"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461" w:type="dxa"/>
            <w:tcBorders>
              <w:top w:val="nil"/>
              <w:left w:val="nil"/>
              <w:bottom w:val="nil"/>
              <w:right w:val="nil"/>
            </w:tcBorders>
            <w:shd w:val="clear" w:color="auto" w:fill="auto"/>
            <w:noWrap/>
            <w:vAlign w:val="bottom"/>
            <w:hideMark/>
          </w:tcPr>
          <w:p w:rsidR="00A16EEA" w:rsidRPr="00C2267C" w:rsidRDefault="00A16EEA" w:rsidP="00A20651">
            <w:pPr>
              <w:jc w:val="center"/>
              <w:rPr>
                <w:color w:val="000000"/>
              </w:rPr>
            </w:pPr>
          </w:p>
        </w:tc>
        <w:tc>
          <w:tcPr>
            <w:tcW w:w="1259" w:type="dxa"/>
            <w:gridSpan w:val="2"/>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051"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c>
          <w:tcPr>
            <w:tcW w:w="1164" w:type="dxa"/>
            <w:tcBorders>
              <w:top w:val="nil"/>
              <w:left w:val="nil"/>
              <w:bottom w:val="nil"/>
              <w:right w:val="nil"/>
            </w:tcBorders>
            <w:shd w:val="clear" w:color="auto" w:fill="auto"/>
            <w:noWrap/>
            <w:hideMark/>
          </w:tcPr>
          <w:p w:rsidR="00A16EEA" w:rsidRPr="00C2267C" w:rsidRDefault="00A16EEA" w:rsidP="00A20651">
            <w:pPr>
              <w:jc w:val="center"/>
              <w:rPr>
                <w:color w:val="000000"/>
              </w:rPr>
            </w:pPr>
          </w:p>
        </w:tc>
      </w:tr>
      <w:tr w:rsidR="00A16EEA" w:rsidRPr="00C2267C" w:rsidTr="0031678E">
        <w:trPr>
          <w:trHeight w:val="364"/>
        </w:trPr>
        <w:tc>
          <w:tcPr>
            <w:tcW w:w="5633" w:type="dxa"/>
            <w:gridSpan w:val="6"/>
            <w:tcBorders>
              <w:top w:val="nil"/>
              <w:left w:val="nil"/>
              <w:bottom w:val="nil"/>
              <w:right w:val="nil"/>
            </w:tcBorders>
            <w:shd w:val="clear" w:color="auto" w:fill="auto"/>
            <w:noWrap/>
            <w:hideMark/>
          </w:tcPr>
          <w:p w:rsidR="00A16EEA" w:rsidRPr="00C2267C" w:rsidRDefault="00A16EEA" w:rsidP="00A20651">
            <w:pPr>
              <w:rPr>
                <w:color w:val="000000"/>
              </w:rPr>
            </w:pPr>
            <w:r w:rsidRPr="00C2267C">
              <w:rPr>
                <w:color w:val="000000"/>
              </w:rPr>
              <w:t>Mixed Numbers tab: No improper fractions</w:t>
            </w:r>
          </w:p>
        </w:tc>
      </w:tr>
      <w:tr w:rsidR="00A16EEA" w:rsidRPr="00C2267C" w:rsidTr="0031678E">
        <w:trPr>
          <w:trHeight w:val="926"/>
        </w:trPr>
        <w:tc>
          <w:tcPr>
            <w:tcW w:w="698" w:type="dxa"/>
            <w:tcBorders>
              <w:top w:val="single" w:sz="4" w:space="0" w:color="auto"/>
              <w:left w:val="single" w:sz="4" w:space="0" w:color="auto"/>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level</w:t>
            </w:r>
          </w:p>
        </w:tc>
        <w:tc>
          <w:tcPr>
            <w:tcW w:w="146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denominator (D) maximum</w:t>
            </w:r>
          </w:p>
        </w:tc>
        <w:tc>
          <w:tcPr>
            <w:tcW w:w="1081"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 xml:space="preserve">Range </w:t>
            </w:r>
            <w:r w:rsidR="006C726E" w:rsidRPr="00C2267C">
              <w:rPr>
                <w:color w:val="000000"/>
              </w:rPr>
              <w:t>(N)</w:t>
            </w:r>
          </w:p>
        </w:tc>
        <w:tc>
          <w:tcPr>
            <w:tcW w:w="1229" w:type="dxa"/>
            <w:gridSpan w:val="2"/>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numerator value in mixed number</w:t>
            </w:r>
          </w:p>
        </w:tc>
        <w:tc>
          <w:tcPr>
            <w:tcW w:w="1164" w:type="dxa"/>
            <w:tcBorders>
              <w:top w:val="single" w:sz="4" w:space="0" w:color="auto"/>
              <w:left w:val="nil"/>
              <w:bottom w:val="single" w:sz="4" w:space="0" w:color="auto"/>
              <w:right w:val="single" w:sz="4" w:space="0" w:color="auto"/>
            </w:tcBorders>
            <w:shd w:val="clear" w:color="auto" w:fill="auto"/>
            <w:hideMark/>
          </w:tcPr>
          <w:p w:rsidR="00A16EEA" w:rsidRPr="00C2267C" w:rsidRDefault="00A16EEA" w:rsidP="00A20651">
            <w:pPr>
              <w:jc w:val="center"/>
              <w:rPr>
                <w:color w:val="000000"/>
              </w:rPr>
            </w:pPr>
            <w:r w:rsidRPr="00C2267C">
              <w:rPr>
                <w:color w:val="000000"/>
              </w:rPr>
              <w:t>fill</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2</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w:t>
            </w:r>
          </w:p>
        </w:tc>
        <w:tc>
          <w:tcPr>
            <w:tcW w:w="1164" w:type="dxa"/>
            <w:tcBorders>
              <w:top w:val="nil"/>
              <w:left w:val="nil"/>
              <w:bottom w:val="single" w:sz="4" w:space="0" w:color="auto"/>
              <w:right w:val="single" w:sz="4" w:space="0" w:color="auto"/>
            </w:tcBorders>
            <w:shd w:val="clear" w:color="auto" w:fill="auto"/>
            <w:noWrap/>
            <w:hideMark/>
          </w:tcPr>
          <w:p w:rsidR="00A16EEA" w:rsidRPr="00E100E8" w:rsidRDefault="00E100E8" w:rsidP="00E100E8">
            <w:pPr>
              <w:jc w:val="center"/>
              <w:rPr>
                <w:color w:val="000000"/>
                <w:lang w:val="en-US"/>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3</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4</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9</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5</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27</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E100E8" w:rsidP="00A20651">
            <w:pPr>
              <w:jc w:val="center"/>
              <w:rPr>
                <w:color w:val="000000"/>
              </w:rPr>
            </w:pPr>
            <w:r>
              <w:rPr>
                <w:color w:val="000000"/>
                <w:lang w:val="en-US"/>
              </w:rPr>
              <w:t>ordered</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6</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45</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0&lt;N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7</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63</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r w:rsidR="00A16EEA" w:rsidRPr="00C2267C" w:rsidTr="0031678E">
        <w:trPr>
          <w:trHeight w:val="303"/>
        </w:trPr>
        <w:tc>
          <w:tcPr>
            <w:tcW w:w="698" w:type="dxa"/>
            <w:tcBorders>
              <w:top w:val="nil"/>
              <w:left w:val="single" w:sz="4" w:space="0" w:color="auto"/>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8</w:t>
            </w:r>
          </w:p>
        </w:tc>
        <w:tc>
          <w:tcPr>
            <w:tcW w:w="1461" w:type="dxa"/>
            <w:tcBorders>
              <w:top w:val="nil"/>
              <w:left w:val="nil"/>
              <w:bottom w:val="single" w:sz="4" w:space="0" w:color="auto"/>
              <w:right w:val="single" w:sz="4" w:space="0" w:color="auto"/>
            </w:tcBorders>
            <w:shd w:val="clear" w:color="auto" w:fill="auto"/>
            <w:noWrap/>
            <w:vAlign w:val="bottom"/>
            <w:hideMark/>
          </w:tcPr>
          <w:p w:rsidR="00A16EEA" w:rsidRPr="00C2267C" w:rsidRDefault="00A16EEA" w:rsidP="00A20651">
            <w:pPr>
              <w:jc w:val="center"/>
              <w:rPr>
                <w:color w:val="000000"/>
              </w:rPr>
            </w:pPr>
            <w:r w:rsidRPr="00C2267C">
              <w:rPr>
                <w:color w:val="000000"/>
              </w:rPr>
              <w:t>81</w:t>
            </w:r>
          </w:p>
        </w:tc>
        <w:tc>
          <w:tcPr>
            <w:tcW w:w="1081"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1&lt;N</w:t>
            </w:r>
            <w:r w:rsidR="006C726E">
              <w:rPr>
                <w:color w:val="000000"/>
              </w:rPr>
              <w:sym w:font="Symbol" w:char="F0A3"/>
            </w:r>
            <w:r w:rsidRPr="00C2267C">
              <w:rPr>
                <w:color w:val="000000"/>
              </w:rPr>
              <w:t>2</w:t>
            </w:r>
          </w:p>
        </w:tc>
        <w:tc>
          <w:tcPr>
            <w:tcW w:w="1229" w:type="dxa"/>
            <w:gridSpan w:val="2"/>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varies</w:t>
            </w:r>
          </w:p>
        </w:tc>
        <w:tc>
          <w:tcPr>
            <w:tcW w:w="1164" w:type="dxa"/>
            <w:tcBorders>
              <w:top w:val="nil"/>
              <w:left w:val="nil"/>
              <w:bottom w:val="single" w:sz="4" w:space="0" w:color="auto"/>
              <w:right w:val="single" w:sz="4" w:space="0" w:color="auto"/>
            </w:tcBorders>
            <w:shd w:val="clear" w:color="auto" w:fill="auto"/>
            <w:noWrap/>
            <w:hideMark/>
          </w:tcPr>
          <w:p w:rsidR="00A16EEA" w:rsidRPr="00C2267C" w:rsidRDefault="00A16EEA" w:rsidP="00A20651">
            <w:pPr>
              <w:jc w:val="center"/>
              <w:rPr>
                <w:color w:val="000000"/>
              </w:rPr>
            </w:pPr>
            <w:r w:rsidRPr="00C2267C">
              <w:rPr>
                <w:color w:val="000000"/>
              </w:rPr>
              <w:t>random</w:t>
            </w:r>
          </w:p>
        </w:tc>
      </w:tr>
    </w:tbl>
    <w:p w:rsidR="002710A3" w:rsidRPr="0031678E" w:rsidRDefault="002710A3">
      <w:pPr>
        <w:rPr>
          <w:sz w:val="32"/>
          <w:szCs w:val="32"/>
          <w:lang w:val="en-US"/>
        </w:rPr>
      </w:pPr>
    </w:p>
    <w:p w:rsidR="003B1872" w:rsidRPr="00C5593A" w:rsidRDefault="0046299F" w:rsidP="002710A3">
      <w:pPr>
        <w:pStyle w:val="Li"/>
        <w:numPr>
          <w:ilvl w:val="0"/>
          <w:numId w:val="4"/>
        </w:numPr>
        <w:tabs>
          <w:tab w:val="clear" w:pos="720"/>
          <w:tab w:val="num" w:pos="270"/>
        </w:tabs>
        <w:ind w:left="270" w:hanging="270"/>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20"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21" w:history="1">
        <w:r w:rsidRPr="00C5593A">
          <w:rPr>
            <w:rStyle w:val="Hyperlink"/>
            <w:b/>
            <w:lang w:val="en-US"/>
          </w:rPr>
          <w:t>Using PhET Sims</w:t>
        </w:r>
      </w:hyperlink>
      <w:r w:rsidR="00E859AF" w:rsidRPr="00C5593A">
        <w:t xml:space="preserve"> </w:t>
      </w:r>
    </w:p>
    <w:p w:rsidR="0046299F" w:rsidRPr="00C5593A" w:rsidRDefault="0046299F" w:rsidP="002710A3">
      <w:pPr>
        <w:pStyle w:val="Li"/>
        <w:numPr>
          <w:ilvl w:val="0"/>
          <w:numId w:val="4"/>
        </w:numPr>
        <w:tabs>
          <w:tab w:val="clear" w:pos="720"/>
          <w:tab w:val="num" w:pos="270"/>
        </w:tabs>
        <w:ind w:left="270" w:hanging="270"/>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22" w:history="1">
        <w:r w:rsidRPr="00C5593A">
          <w:rPr>
            <w:rFonts w:eastAsia="Arial"/>
            <w:b/>
            <w:color w:val="0000FF"/>
            <w:u w:val="single"/>
          </w:rPr>
          <w:t>Teaching Physics using PhET Simulations</w:t>
        </w:r>
      </w:hyperlink>
      <w:r w:rsidRPr="00C5593A">
        <w:t xml:space="preserve"> </w:t>
      </w:r>
    </w:p>
    <w:p w:rsidR="00DE44DF" w:rsidRPr="007B0B73" w:rsidRDefault="00E859AF" w:rsidP="007B0B73">
      <w:pPr>
        <w:pStyle w:val="Li"/>
        <w:numPr>
          <w:ilvl w:val="0"/>
          <w:numId w:val="4"/>
        </w:numPr>
        <w:tabs>
          <w:tab w:val="clear" w:pos="720"/>
          <w:tab w:val="num" w:pos="270"/>
        </w:tabs>
        <w:spacing w:after="280" w:afterAutospacing="1"/>
        <w:ind w:left="270" w:hanging="270"/>
      </w:pPr>
      <w:r w:rsidRPr="00C5593A">
        <w:rPr>
          <w:rFonts w:eastAsia="Arial"/>
        </w:rPr>
        <w:t xml:space="preserve">For activities and lesson plans written by the PhET team and other teachers, see: </w:t>
      </w:r>
      <w:hyperlink r:id="rId23" w:history="1">
        <w:r w:rsidRPr="00C5593A">
          <w:rPr>
            <w:rFonts w:eastAsia="Arial"/>
            <w:b/>
            <w:color w:val="0000FF"/>
            <w:u w:val="single"/>
          </w:rPr>
          <w:t>Teacher Ideas &amp; Activities</w:t>
        </w:r>
      </w:hyperlink>
      <w:r w:rsidRPr="00C5593A">
        <w:t xml:space="preserve"> </w:t>
      </w:r>
    </w:p>
    <w:sectPr w:rsidR="00DE44DF" w:rsidRPr="007B0B73" w:rsidSect="003B187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53D" w:rsidRDefault="0092353D" w:rsidP="0092353D">
      <w:r>
        <w:separator/>
      </w:r>
    </w:p>
  </w:endnote>
  <w:endnote w:type="continuationSeparator" w:id="0">
    <w:p w:rsidR="0092353D" w:rsidRDefault="0092353D"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92353D">
    <w:pPr>
      <w:pStyle w:val="Footer"/>
      <w:rPr>
        <w:lang w:val="en-US"/>
      </w:rPr>
    </w:pPr>
    <w:r>
      <w:rPr>
        <w:lang w:val="en-US"/>
      </w:rPr>
      <w:t xml:space="preserve">Authors: Loeblein. </w:t>
    </w:r>
    <w:r w:rsidRPr="0092353D">
      <w:rPr>
        <w:lang w:val="en-US"/>
      </w:rPr>
      <w:t>P</w:t>
    </w:r>
    <w:r w:rsidR="005E0870">
      <w:rPr>
        <w:lang w:val="en-US"/>
      </w:rPr>
      <w:t>aul</w:t>
    </w:r>
    <w:r>
      <w:rPr>
        <w:lang w:val="en-US"/>
      </w:rPr>
      <w:t xml:space="preserve">, </w:t>
    </w:r>
    <w:r w:rsidR="005E0870">
      <w:rPr>
        <w:lang w:val="en-US"/>
      </w:rPr>
      <w:t xml:space="preserve">Reid, </w:t>
    </w:r>
    <w:r>
      <w:rPr>
        <w:lang w:val="en-US"/>
      </w:rPr>
      <w:t xml:space="preserve">last updated </w:t>
    </w:r>
    <w:r w:rsidR="00EB245A">
      <w:rPr>
        <w:lang w:val="en-US"/>
      </w:rPr>
      <w:t>July</w:t>
    </w:r>
    <w:r w:rsidR="005E0870">
      <w:rPr>
        <w:lang w:val="en-US"/>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53D" w:rsidRDefault="0092353D" w:rsidP="0092353D">
      <w:r>
        <w:separator/>
      </w:r>
    </w:p>
  </w:footnote>
  <w:footnote w:type="continuationSeparator" w:id="0">
    <w:p w:rsidR="0092353D" w:rsidRDefault="0092353D"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hyperlink r:id="rId1" w:history="1">
      <w:r w:rsidR="005E0870" w:rsidRPr="005E0870">
        <w:rPr>
          <w:rStyle w:val="Hyperlink"/>
          <w:b/>
          <w:lang w:val="en-US"/>
        </w:rPr>
        <w:t>Fraction Matcher</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360"/>
        </w:tabs>
        <w:ind w:left="360" w:hanging="360"/>
      </w:pPr>
      <w:rPr>
        <w:rFonts w:ascii="Symbol" w:hAnsi="Symbol"/>
      </w:rPr>
    </w:lvl>
    <w:lvl w:ilvl="1" w:tplc="632E42DA">
      <w:start w:val="1"/>
      <w:numFmt w:val="bullet"/>
      <w:lvlText w:val="o"/>
      <w:lvlJc w:val="left"/>
      <w:pPr>
        <w:tabs>
          <w:tab w:val="num" w:pos="1080"/>
        </w:tabs>
        <w:ind w:left="1080" w:hanging="360"/>
      </w:pPr>
      <w:rPr>
        <w:rFonts w:ascii="Courier New" w:hAnsi="Courier New"/>
      </w:rPr>
    </w:lvl>
    <w:lvl w:ilvl="2" w:tplc="F324558C">
      <w:start w:val="1"/>
      <w:numFmt w:val="bullet"/>
      <w:lvlText w:val=""/>
      <w:lvlJc w:val="left"/>
      <w:pPr>
        <w:tabs>
          <w:tab w:val="num" w:pos="1800"/>
        </w:tabs>
        <w:ind w:left="1800" w:hanging="360"/>
      </w:pPr>
      <w:rPr>
        <w:rFonts w:ascii="Wingdings" w:hAnsi="Wingdings"/>
      </w:rPr>
    </w:lvl>
    <w:lvl w:ilvl="3" w:tplc="31060752">
      <w:start w:val="1"/>
      <w:numFmt w:val="bullet"/>
      <w:lvlText w:val=""/>
      <w:lvlJc w:val="left"/>
      <w:pPr>
        <w:tabs>
          <w:tab w:val="num" w:pos="2520"/>
        </w:tabs>
        <w:ind w:left="2520" w:hanging="360"/>
      </w:pPr>
      <w:rPr>
        <w:rFonts w:ascii="Symbol" w:hAnsi="Symbol"/>
      </w:rPr>
    </w:lvl>
    <w:lvl w:ilvl="4" w:tplc="14D8F07E">
      <w:start w:val="1"/>
      <w:numFmt w:val="bullet"/>
      <w:lvlText w:val="o"/>
      <w:lvlJc w:val="left"/>
      <w:pPr>
        <w:tabs>
          <w:tab w:val="num" w:pos="3240"/>
        </w:tabs>
        <w:ind w:left="3240" w:hanging="360"/>
      </w:pPr>
      <w:rPr>
        <w:rFonts w:ascii="Courier New" w:hAnsi="Courier New"/>
      </w:rPr>
    </w:lvl>
    <w:lvl w:ilvl="5" w:tplc="C6F64514">
      <w:start w:val="1"/>
      <w:numFmt w:val="bullet"/>
      <w:lvlText w:val=""/>
      <w:lvlJc w:val="left"/>
      <w:pPr>
        <w:tabs>
          <w:tab w:val="num" w:pos="3960"/>
        </w:tabs>
        <w:ind w:left="3960" w:hanging="360"/>
      </w:pPr>
      <w:rPr>
        <w:rFonts w:ascii="Wingdings" w:hAnsi="Wingdings"/>
      </w:rPr>
    </w:lvl>
    <w:lvl w:ilvl="6" w:tplc="729648FA">
      <w:start w:val="1"/>
      <w:numFmt w:val="bullet"/>
      <w:lvlText w:val=""/>
      <w:lvlJc w:val="left"/>
      <w:pPr>
        <w:tabs>
          <w:tab w:val="num" w:pos="4680"/>
        </w:tabs>
        <w:ind w:left="4680" w:hanging="360"/>
      </w:pPr>
      <w:rPr>
        <w:rFonts w:ascii="Symbol" w:hAnsi="Symbol"/>
      </w:rPr>
    </w:lvl>
    <w:lvl w:ilvl="7" w:tplc="13225A36">
      <w:start w:val="1"/>
      <w:numFmt w:val="bullet"/>
      <w:lvlText w:val="o"/>
      <w:lvlJc w:val="left"/>
      <w:pPr>
        <w:tabs>
          <w:tab w:val="num" w:pos="5400"/>
        </w:tabs>
        <w:ind w:left="5400" w:hanging="360"/>
      </w:pPr>
      <w:rPr>
        <w:rFonts w:ascii="Courier New" w:hAnsi="Courier New"/>
      </w:rPr>
    </w:lvl>
    <w:lvl w:ilvl="8" w:tplc="3DE022DA">
      <w:start w:val="1"/>
      <w:numFmt w:val="bullet"/>
      <w:lvlText w:val=""/>
      <w:lvlJc w:val="left"/>
      <w:pPr>
        <w:tabs>
          <w:tab w:val="num" w:pos="6120"/>
        </w:tabs>
        <w:ind w:left="612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130729B3"/>
    <w:multiLevelType w:val="hybridMultilevel"/>
    <w:tmpl w:val="00B8E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A9A7F4F"/>
    <w:multiLevelType w:val="hybridMultilevel"/>
    <w:tmpl w:val="5826363A"/>
    <w:lvl w:ilvl="0" w:tplc="96C6B6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3136"/>
    <w:multiLevelType w:val="hybridMultilevel"/>
    <w:tmpl w:val="97A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F2810"/>
    <w:multiLevelType w:val="hybridMultilevel"/>
    <w:tmpl w:val="444EF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A4CF0"/>
    <w:multiLevelType w:val="hybridMultilevel"/>
    <w:tmpl w:val="8CC8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8"/>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815E0"/>
    <w:rsid w:val="000F6246"/>
    <w:rsid w:val="00113809"/>
    <w:rsid w:val="0014498D"/>
    <w:rsid w:val="001D06F0"/>
    <w:rsid w:val="002710A3"/>
    <w:rsid w:val="0031678E"/>
    <w:rsid w:val="003B1872"/>
    <w:rsid w:val="003F6CE3"/>
    <w:rsid w:val="004513A4"/>
    <w:rsid w:val="0046299F"/>
    <w:rsid w:val="0047576D"/>
    <w:rsid w:val="004E4A0E"/>
    <w:rsid w:val="005E0870"/>
    <w:rsid w:val="00687F47"/>
    <w:rsid w:val="006B1B95"/>
    <w:rsid w:val="006B7D88"/>
    <w:rsid w:val="006C707D"/>
    <w:rsid w:val="006C726E"/>
    <w:rsid w:val="006E145A"/>
    <w:rsid w:val="0078236F"/>
    <w:rsid w:val="007B0B73"/>
    <w:rsid w:val="007D4928"/>
    <w:rsid w:val="00843E36"/>
    <w:rsid w:val="008F57C9"/>
    <w:rsid w:val="0092353D"/>
    <w:rsid w:val="00A16EEA"/>
    <w:rsid w:val="00AC492D"/>
    <w:rsid w:val="00B21FE3"/>
    <w:rsid w:val="00B63D95"/>
    <w:rsid w:val="00C308F4"/>
    <w:rsid w:val="00C5593A"/>
    <w:rsid w:val="00DE44DF"/>
    <w:rsid w:val="00E100E8"/>
    <w:rsid w:val="00E429C4"/>
    <w:rsid w:val="00E859AF"/>
    <w:rsid w:val="00EB245A"/>
    <w:rsid w:val="00FE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 w:type="paragraph" w:styleId="ListParagraph">
    <w:name w:val="List Paragraph"/>
    <w:basedOn w:val="Normal"/>
    <w:uiPriority w:val="99"/>
    <w:qFormat/>
    <w:rsid w:val="005E0870"/>
    <w:pPr>
      <w:ind w:left="720"/>
      <w:contextualSpacing/>
    </w:pPr>
  </w:style>
  <w:style w:type="paragraph" w:styleId="BalloonText">
    <w:name w:val="Balloon Text"/>
    <w:basedOn w:val="Normal"/>
    <w:link w:val="BalloonTextChar"/>
    <w:uiPriority w:val="99"/>
    <w:semiHidden/>
    <w:unhideWhenUsed/>
    <w:rsid w:val="000815E0"/>
    <w:rPr>
      <w:rFonts w:ascii="Tahoma" w:hAnsi="Tahoma" w:cs="Tahoma"/>
      <w:sz w:val="16"/>
      <w:szCs w:val="16"/>
    </w:rPr>
  </w:style>
  <w:style w:type="character" w:customStyle="1" w:styleId="BalloonTextChar">
    <w:name w:val="Balloon Text Char"/>
    <w:basedOn w:val="DefaultParagraphFont"/>
    <w:link w:val="BalloonText"/>
    <w:uiPriority w:val="99"/>
    <w:semiHidden/>
    <w:rsid w:val="000815E0"/>
    <w:rPr>
      <w:rFonts w:ascii="Tahoma" w:hAnsi="Tahoma" w:cs="Tahoma"/>
      <w:sz w:val="16"/>
      <w:szCs w:val="16"/>
      <w:shd w:val="solid" w:color="FFFFFF" w:fil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phet.colorado.edu/teacher_ideas/classroom-use.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et.colorado.edu/teacher_ideas/contribution-guideline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phet.colorado.edu/teacher_ideas/index.php"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phet.colorado.edu/phet-dist/publications/Teaching_physics_using_PhET_TPT.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phet.colorado.edu/en/simulation/fraction-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653</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15</cp:revision>
  <cp:lastPrinted>2012-08-16T20:39:00Z</cp:lastPrinted>
  <dcterms:created xsi:type="dcterms:W3CDTF">2012-06-30T21:58:00Z</dcterms:created>
  <dcterms:modified xsi:type="dcterms:W3CDTF">2012-08-26T20:56:00Z</dcterms:modified>
</cp:coreProperties>
</file>