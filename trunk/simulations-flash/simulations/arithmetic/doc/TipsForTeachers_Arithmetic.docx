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28D" w:rsidRPr="0014428D" w:rsidRDefault="0014428D" w:rsidP="0014428D">
      <w:pPr>
        <w:rPr>
          <w:b/>
        </w:rPr>
      </w:pPr>
      <w:r w:rsidRPr="0014428D">
        <w:rPr>
          <w:b/>
          <w:lang w:val="en-US"/>
        </w:rPr>
        <w:t>Tips for controls:</w:t>
      </w:r>
      <w:r w:rsidRPr="0014428D">
        <w:rPr>
          <w:b/>
          <w:i/>
        </w:rPr>
        <w:t xml:space="preserve"> </w:t>
      </w:r>
    </w:p>
    <w:p w:rsidR="0014428D" w:rsidRPr="0014428D" w:rsidRDefault="0014428D" w:rsidP="0014428D">
      <w:pPr>
        <w:ind w:firstLine="720"/>
      </w:pPr>
      <w:r>
        <w:t>The simulation is very easy to use. With the clock off, the students will get a final score calculated by correct minus incorrect.  With the clock on, the score is the (number right-number wrong)/time in seconds times 60 or (final score)/time*60.</w:t>
      </w:r>
      <w:r>
        <w:rPr>
          <w:lang w:val="en-US"/>
        </w:rPr>
        <w:t xml:space="preserve">  </w:t>
      </w:r>
      <w:r>
        <w:t>There is no tracking of student progress</w:t>
      </w:r>
      <w:r>
        <w:rPr>
          <w:lang w:val="en-US"/>
        </w:rPr>
        <w:t>.</w:t>
      </w:r>
    </w:p>
    <w:p w:rsidR="0014428D" w:rsidRDefault="0014428D" w:rsidP="0014428D">
      <w:pPr>
        <w:rPr>
          <w:lang w:val="en-US"/>
        </w:rPr>
      </w:pPr>
    </w:p>
    <w:p w:rsidR="0014428D" w:rsidRDefault="0014428D" w:rsidP="0014428D">
      <w:r w:rsidRPr="0014428D">
        <w:rPr>
          <w:b/>
          <w:lang w:val="en-US"/>
        </w:rPr>
        <w:t>S</w:t>
      </w:r>
      <w:r w:rsidRPr="0014428D">
        <w:rPr>
          <w:b/>
        </w:rPr>
        <w:t xml:space="preserve">tudents </w:t>
      </w:r>
      <w:r w:rsidRPr="0014428D">
        <w:rPr>
          <w:b/>
          <w:lang w:val="en-US"/>
        </w:rPr>
        <w:t xml:space="preserve">could easily </w:t>
      </w:r>
      <w:r w:rsidRPr="0014428D">
        <w:rPr>
          <w:b/>
        </w:rPr>
        <w:t>work with the sim in three ways</w:t>
      </w:r>
      <w:r>
        <w:t xml:space="preserve">: </w:t>
      </w:r>
    </w:p>
    <w:p w:rsidR="0014428D" w:rsidRDefault="0014428D" w:rsidP="0014428D">
      <w:pPr>
        <w:numPr>
          <w:ilvl w:val="0"/>
          <w:numId w:val="5"/>
        </w:numPr>
        <w:shd w:val="clear" w:color="auto" w:fill="auto"/>
      </w:pPr>
      <w:r>
        <w:t xml:space="preserve">As a warm-up activity on the days that we work on the word problem software </w:t>
      </w:r>
    </w:p>
    <w:p w:rsidR="0014428D" w:rsidRDefault="0014428D" w:rsidP="0014428D">
      <w:pPr>
        <w:numPr>
          <w:ilvl w:val="0"/>
          <w:numId w:val="5"/>
        </w:numPr>
        <w:shd w:val="clear" w:color="auto" w:fill="auto"/>
      </w:pPr>
      <w:r>
        <w:t xml:space="preserve">Outside of class for students having deficiencies in these basic math skills </w:t>
      </w:r>
    </w:p>
    <w:p w:rsidR="0014428D" w:rsidRDefault="0014428D" w:rsidP="0014428D">
      <w:pPr>
        <w:numPr>
          <w:ilvl w:val="0"/>
          <w:numId w:val="5"/>
        </w:numPr>
        <w:shd w:val="clear" w:color="auto" w:fill="auto"/>
      </w:pPr>
      <w:r>
        <w:t xml:space="preserve">During assigned make-up time in classroom (At </w:t>
      </w:r>
      <w:r>
        <w:rPr>
          <w:lang w:val="en-US"/>
        </w:rPr>
        <w:t xml:space="preserve">many </w:t>
      </w:r>
      <w:r>
        <w:t>school</w:t>
      </w:r>
      <w:r>
        <w:rPr>
          <w:lang w:val="en-US"/>
        </w:rPr>
        <w:t>s</w:t>
      </w:r>
      <w:r>
        <w:t>, if students are on the D/F list or have attendance issues, they are assigned extra time in the teacher’s classroom</w:t>
      </w:r>
      <w:r>
        <w:rPr>
          <w:lang w:val="en-US"/>
        </w:rPr>
        <w:t xml:space="preserve"> or study hall</w:t>
      </w:r>
      <w:r>
        <w:t>)</w:t>
      </w:r>
    </w:p>
    <w:p w:rsidR="003B1872" w:rsidRDefault="00E859AF">
      <w:r>
        <w:t xml:space="preserve">  </w:t>
      </w:r>
    </w:p>
    <w:p w:rsidR="003B1872" w:rsidRDefault="00E859AF">
      <w:r>
        <w:t xml:space="preserve">  </w:t>
      </w: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14428D" w:rsidRPr="0014428D" w:rsidRDefault="0014428D">
      <w:pPr>
        <w:pStyle w:val="Li"/>
        <w:numPr>
          <w:ilvl w:val="0"/>
          <w:numId w:val="4"/>
        </w:numPr>
      </w:pPr>
      <w:r>
        <w:rPr>
          <w:lang w:val="en-US"/>
        </w:rPr>
        <w:t xml:space="preserve">Use the activity by Trish Loeblein which includes a spreadsheet template for tracking student progress: </w:t>
      </w:r>
      <w:hyperlink r:id="rId8" w:history="1">
        <w:r w:rsidR="006B3936" w:rsidRPr="006B3936">
          <w:rPr>
            <w:rStyle w:val="Hyperlink"/>
            <w:lang w:val="en-US"/>
          </w:rPr>
          <w:t>Arithmetic Games</w:t>
        </w:r>
      </w:hyperlink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9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0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1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3B1872" w:rsidRPr="00DE44DF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12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p w:rsidR="00DE44DF" w:rsidRPr="00C5593A" w:rsidRDefault="00DE44DF" w:rsidP="0046299F">
      <w:pPr>
        <w:pStyle w:val="Li"/>
        <w:numPr>
          <w:ilvl w:val="0"/>
          <w:numId w:val="4"/>
        </w:numPr>
        <w:spacing w:after="280" w:afterAutospacing="1"/>
      </w:pPr>
      <w:r>
        <w:rPr>
          <w:lang w:val="en-US"/>
        </w:rPr>
        <w:t xml:space="preserve">Gold Star Activities: </w:t>
      </w:r>
    </w:p>
    <w:sectPr w:rsidR="00DE44DF" w:rsidRPr="00C5593A" w:rsidSect="003B187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7FA" w:rsidRDefault="003357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3357FA">
    <w:pPr>
      <w:pStyle w:val="Footer"/>
      <w:rPr>
        <w:lang w:val="en-US"/>
      </w:rPr>
    </w:pPr>
    <w:r>
      <w:rPr>
        <w:lang w:val="en-US"/>
      </w:rPr>
      <w:t>Author</w:t>
    </w:r>
    <w:bookmarkStart w:id="0" w:name="_GoBack"/>
    <w:bookmarkEnd w:id="0"/>
    <w:r w:rsidR="0092353D">
      <w:rPr>
        <w:lang w:val="en-US"/>
      </w:rPr>
      <w:t xml:space="preserve">: Loeblein. </w:t>
    </w:r>
    <w:proofErr w:type="gramStart"/>
    <w:r w:rsidR="0092353D">
      <w:rPr>
        <w:lang w:val="en-US"/>
      </w:rPr>
      <w:t>last</w:t>
    </w:r>
    <w:proofErr w:type="gramEnd"/>
    <w:r w:rsidR="0092353D">
      <w:rPr>
        <w:lang w:val="en-US"/>
      </w:rPr>
      <w:t xml:space="preserve"> updated </w:t>
    </w:r>
    <w:r w:rsidR="0046299F">
      <w:rPr>
        <w:lang w:val="en-US"/>
      </w:rPr>
      <w:t>June</w:t>
    </w:r>
    <w:r>
      <w:rPr>
        <w:lang w:val="en-US"/>
      </w:rPr>
      <w:t xml:space="preserve"> 2011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7FA" w:rsidRDefault="003357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7FA" w:rsidRDefault="003357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r w:rsidR="0014428D">
      <w:rPr>
        <w:b/>
        <w:lang w:val="en-US"/>
      </w:rPr>
      <w:t>Arithmetic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7FA" w:rsidRDefault="003357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527A68D1"/>
    <w:multiLevelType w:val="hybridMultilevel"/>
    <w:tmpl w:val="E9168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F6246"/>
    <w:rsid w:val="00113809"/>
    <w:rsid w:val="0014428D"/>
    <w:rsid w:val="001D06F0"/>
    <w:rsid w:val="003357FA"/>
    <w:rsid w:val="003B1872"/>
    <w:rsid w:val="003F6CE3"/>
    <w:rsid w:val="0046299F"/>
    <w:rsid w:val="0047576D"/>
    <w:rsid w:val="00687F47"/>
    <w:rsid w:val="006B1B95"/>
    <w:rsid w:val="006B3936"/>
    <w:rsid w:val="006B7D88"/>
    <w:rsid w:val="006C707D"/>
    <w:rsid w:val="006E145A"/>
    <w:rsid w:val="007D4928"/>
    <w:rsid w:val="008F57C9"/>
    <w:rsid w:val="0092353D"/>
    <w:rsid w:val="00B63D95"/>
    <w:rsid w:val="00C5593A"/>
    <w:rsid w:val="00DE44DF"/>
    <w:rsid w:val="00E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contributions/view/2867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het.colorado.edu/teacher_ideas/index.php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het.colorado.edu/phet-dist/publications/Teaching_physics_using_PhET_TPT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het.colorado.edu/teacher_ideas/classroom-use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et.colorado.edu/teacher_ideas/contribution-guidelines.ph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4</cp:revision>
  <cp:lastPrinted>2009-12-10T18:31:00Z</cp:lastPrinted>
  <dcterms:created xsi:type="dcterms:W3CDTF">2011-06-08T02:01:00Z</dcterms:created>
  <dcterms:modified xsi:type="dcterms:W3CDTF">2011-06-08T02:09:00Z</dcterms:modified>
</cp:coreProperties>
</file>