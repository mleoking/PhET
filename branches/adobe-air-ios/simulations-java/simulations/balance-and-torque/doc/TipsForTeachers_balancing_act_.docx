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CA1D71" w:rsidRPr="00F00C65" w:rsidRDefault="00CA1D71">
      <w:pPr>
        <w:pStyle w:val="Li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The </w:t>
      </w:r>
      <w:r w:rsidRPr="00CA1D71">
        <w:rPr>
          <w:b/>
          <w:sz w:val="22"/>
          <w:szCs w:val="22"/>
          <w:lang w:val="en-US"/>
        </w:rPr>
        <w:t>Supports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allow students/teachers to set up a system and make predictions; when the </w:t>
      </w:r>
      <w:r w:rsidRPr="00CA1D71">
        <w:rPr>
          <w:b/>
          <w:sz w:val="22"/>
          <w:szCs w:val="22"/>
          <w:lang w:val="en-US"/>
        </w:rPr>
        <w:t>Supports</w:t>
      </w:r>
      <w:r>
        <w:rPr>
          <w:b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are off, the system will rotate according to the sum of the torques.</w:t>
      </w:r>
      <w:r w:rsidRPr="00CA1D71">
        <w:rPr>
          <w:sz w:val="22"/>
          <w:szCs w:val="22"/>
        </w:rPr>
        <w:t xml:space="preserve"> </w:t>
      </w:r>
    </w:p>
    <w:p w:rsidR="00F00C65" w:rsidRPr="00DF525E" w:rsidRDefault="00F00C65">
      <w:pPr>
        <w:pStyle w:val="Li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Objects can be mixed</w:t>
      </w:r>
      <w:r w:rsidR="00DF525E">
        <w:rPr>
          <w:sz w:val="22"/>
          <w:szCs w:val="22"/>
          <w:lang w:val="en-US"/>
        </w:rPr>
        <w:t xml:space="preserve"> and multiple objects can be put on the plank</w:t>
      </w:r>
      <w:r w:rsidR="006E010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6E0105">
        <w:rPr>
          <w:sz w:val="22"/>
          <w:szCs w:val="22"/>
          <w:lang w:val="en-US"/>
        </w:rPr>
        <w:t>For example</w:t>
      </w:r>
      <w:proofErr w:type="gramStart"/>
      <w:r w:rsidR="00DF525E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 w:rsidR="00DF525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bricks</w:t>
      </w:r>
      <w:proofErr w:type="gramEnd"/>
      <w:r>
        <w:rPr>
          <w:sz w:val="22"/>
          <w:szCs w:val="22"/>
          <w:lang w:val="en-US"/>
        </w:rPr>
        <w:t xml:space="preserve"> can be used to balance people</w:t>
      </w:r>
      <w:r w:rsidR="006E0105">
        <w:rPr>
          <w:sz w:val="22"/>
          <w:szCs w:val="22"/>
          <w:lang w:val="en-US"/>
        </w:rPr>
        <w:t xml:space="preserve"> or Mystery objects</w:t>
      </w:r>
      <w:r>
        <w:rPr>
          <w:sz w:val="22"/>
          <w:szCs w:val="22"/>
          <w:lang w:val="en-US"/>
        </w:rPr>
        <w:t>.</w:t>
      </w:r>
    </w:p>
    <w:p w:rsidR="00DF525E" w:rsidRPr="00DF525E" w:rsidRDefault="00DF525E" w:rsidP="00DF525E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Students can use the </w:t>
      </w:r>
      <w:r w:rsidRPr="006E0105">
        <w:rPr>
          <w:b/>
          <w:color w:val="000000" w:themeColor="text1"/>
          <w:sz w:val="22"/>
          <w:szCs w:val="22"/>
          <w:lang w:val="en-US"/>
        </w:rPr>
        <w:t>Level</w:t>
      </w:r>
      <w:r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 xml:space="preserve">tool to check; it will turn green if the plank is balanced. </w:t>
      </w:r>
    </w:p>
    <w:p w:rsidR="00210987" w:rsidRPr="00210987" w:rsidRDefault="001C0FAB" w:rsidP="00210987">
      <w:pPr>
        <w:pStyle w:val="Li"/>
        <w:ind w:left="720"/>
        <w:rPr>
          <w:sz w:val="16"/>
          <w:szCs w:val="16"/>
        </w:rPr>
      </w:pPr>
      <w:r>
        <w:rPr>
          <w:noProof/>
          <w:sz w:val="16"/>
          <w:szCs w:val="16"/>
          <w:shd w:val="clear" w:color="auto" w:fill="auto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48895</wp:posOffset>
                </wp:positionV>
                <wp:extent cx="3019425" cy="1181100"/>
                <wp:effectExtent l="0" t="0" r="9525" b="0"/>
                <wp:wrapTight wrapText="bothSides">
                  <wp:wrapPolygon edited="0">
                    <wp:start x="8858" y="0"/>
                    <wp:lineTo x="818" y="697"/>
                    <wp:lineTo x="136" y="1045"/>
                    <wp:lineTo x="136" y="21252"/>
                    <wp:lineTo x="21532" y="21252"/>
                    <wp:lineTo x="21532" y="3484"/>
                    <wp:lineTo x="14173" y="0"/>
                    <wp:lineTo x="8858" y="0"/>
                  </wp:wrapPolygon>
                </wp:wrapTight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1181100"/>
                          <a:chOff x="0" y="0"/>
                          <a:chExt cx="3019425" cy="118110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0625" y="209550"/>
                            <a:ext cx="1828800" cy="96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940"/>
                          <a:stretch/>
                        </pic:blipFill>
                        <pic:spPr bwMode="auto">
                          <a:xfrm>
                            <a:off x="47625" y="209550"/>
                            <a:ext cx="9810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9050"/>
                            <a:ext cx="8572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FAB" w:rsidRPr="001C0FAB" w:rsidRDefault="001C0FA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C0FA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Figure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90625" y="0"/>
                            <a:ext cx="85725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0FAB" w:rsidRPr="001C0FAB" w:rsidRDefault="001C0FAB" w:rsidP="001C0FAB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1C0FA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gure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246pt;margin-top:3.85pt;width:237.75pt;height:93pt;z-index:-251654144" coordsize="30194,11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1906;top:2095;width:18288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nj97AAAAA2gAAAA8AAABkcnMvZG93bnJldi54bWxEj92KwjAUhO8XfIdwBG8WTRUUqUYRQVBc&#10;kPXv+tAcm2JzUppY69tvBGEvh5n5hpkvW1uKhmpfOFYwHCQgiDOnC84VnE+b/hSED8gaS8ek4EUe&#10;lovO1xxT7Z78S80x5CJC2KeowIRQpVL6zJBFP3AVcfRurrYYoqxzqWt8Rrgt5ShJJtJiwXHBYEVr&#10;Q9n9+LAK6Cdr7LepDuNdsg9+cmmduRqlet12NQMRqA3/4U97qxWM4H0l3gC5+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eeP3sAAAADaAAAADwAAAAAAAAAAAAAAAACfAgAA&#10;ZHJzL2Rvd25yZXYueG1sUEsFBgAAAAAEAAQA9wAAAIwDAAAAAA==&#10;">
                  <v:imagedata r:id="rId10" o:title=""/>
                  <v:path arrowok="t"/>
                </v:shape>
                <v:shape id="Picture 1" o:spid="_x0000_s1028" type="#_x0000_t75" style="position:absolute;left:476;top:2095;width:9811;height:97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Vdvu7AAAA2gAAAA8AAABkcnMvZG93bnJldi54bWxET70KwjAQ3gXfIZzgpqkOItUoKoiO1oqu&#10;R3O2xeZSmljr2xtBcDo+vt9brjtTiZYaV1pWMBlHIIgzq0vOFVzS/WgOwnlkjZVlUvAmB+tVv7fE&#10;WNsXJ9SefS5CCLsYFRTe17GULivIoBvbmjhwd9sY9AE2udQNvkK4qeQ0imbSYMmhocCadgVlj/PT&#10;KDik923SXqMsvyWnOdnNoU2Tm1LDQbdZgPDU+b/45z7qMB++r3yvXH0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9Vdvu7AAAA2gAAAA8AAAAAAAAAAAAAAAAAnwIAAGRycy9k&#10;b3ducmV2LnhtbFBLBQYAAAAABAAEAPcAAACHAwAAAAA=&#10;">
                  <v:imagedata r:id="rId11" o:title="" croptop="913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top:190;width:8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1C0FAB" w:rsidRPr="001C0FAB" w:rsidRDefault="001C0FA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C0FAB">
                          <w:rPr>
                            <w:sz w:val="20"/>
                            <w:szCs w:val="20"/>
                            <w:lang w:val="en-US"/>
                          </w:rPr>
                          <w:t>Figure A</w:t>
                        </w:r>
                      </w:p>
                    </w:txbxContent>
                  </v:textbox>
                </v:shape>
                <v:shape id="Text Box 4" o:spid="_x0000_s1030" type="#_x0000_t202" style="position:absolute;left:11906;width:8572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1C0FAB" w:rsidRPr="001C0FAB" w:rsidRDefault="001C0FAB" w:rsidP="001C0FAB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1C0FAB">
                          <w:rPr>
                            <w:sz w:val="20"/>
                            <w:szCs w:val="20"/>
                            <w:lang w:val="en-US"/>
                          </w:rPr>
                          <w:t>Fi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gure B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DF525E" w:rsidRDefault="00210987" w:rsidP="00BD2958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  <w:lang w:val="en-US"/>
        </w:rPr>
      </w:pPr>
      <w:r w:rsidRPr="00DF525E">
        <w:rPr>
          <w:color w:val="000000" w:themeColor="text1"/>
          <w:sz w:val="22"/>
          <w:szCs w:val="22"/>
          <w:lang w:val="en-US"/>
        </w:rPr>
        <w:t>T</w:t>
      </w:r>
      <w:r w:rsidR="00BD2958" w:rsidRPr="00DF525E">
        <w:rPr>
          <w:color w:val="000000" w:themeColor="text1"/>
          <w:sz w:val="22"/>
          <w:szCs w:val="22"/>
          <w:lang w:val="en-US"/>
        </w:rPr>
        <w:t>he</w:t>
      </w:r>
      <w:r w:rsidR="00024932">
        <w:rPr>
          <w:color w:val="000000" w:themeColor="text1"/>
          <w:sz w:val="22"/>
          <w:szCs w:val="22"/>
          <w:lang w:val="en-US"/>
        </w:rPr>
        <w:t xml:space="preserve"> pivot point is slightly vertically offset from the center of mass of the plank. This was done so that if the plank is in an unbalanced situation like</w:t>
      </w:r>
      <w:r w:rsidR="001C0FAB">
        <w:rPr>
          <w:color w:val="000000" w:themeColor="text1"/>
          <w:sz w:val="22"/>
          <w:szCs w:val="22"/>
          <w:lang w:val="en-US"/>
        </w:rPr>
        <w:t xml:space="preserve"> shown in F</w:t>
      </w:r>
      <w:r w:rsidR="00024932">
        <w:rPr>
          <w:color w:val="000000" w:themeColor="text1"/>
          <w:sz w:val="22"/>
          <w:szCs w:val="22"/>
          <w:lang w:val="en-US"/>
        </w:rPr>
        <w:t>igure A, and then the student makes the total torque zero</w:t>
      </w:r>
      <w:r w:rsidR="001C0FAB">
        <w:rPr>
          <w:color w:val="000000" w:themeColor="text1"/>
          <w:sz w:val="22"/>
          <w:szCs w:val="22"/>
          <w:lang w:val="en-US"/>
        </w:rPr>
        <w:t xml:space="preserve"> like in Figure B</w:t>
      </w:r>
      <w:r w:rsidR="00024932">
        <w:rPr>
          <w:color w:val="000000" w:themeColor="text1"/>
          <w:sz w:val="22"/>
          <w:szCs w:val="22"/>
          <w:lang w:val="en-US"/>
        </w:rPr>
        <w:t>, the plank will level.</w:t>
      </w:r>
      <w:r w:rsidR="00BD2958" w:rsidRPr="00DF525E">
        <w:rPr>
          <w:color w:val="000000" w:themeColor="text1"/>
          <w:sz w:val="22"/>
          <w:szCs w:val="22"/>
          <w:lang w:val="en-US"/>
        </w:rPr>
        <w:t xml:space="preserve"> </w:t>
      </w:r>
      <w:r w:rsidR="00024932">
        <w:rPr>
          <w:color w:val="000000" w:themeColor="text1"/>
          <w:sz w:val="22"/>
          <w:szCs w:val="22"/>
          <w:lang w:val="en-US"/>
        </w:rPr>
        <w:t xml:space="preserve">In a centered pivot situation, a zero torque would not cause motion. </w:t>
      </w:r>
    </w:p>
    <w:p w:rsidR="00BD2958" w:rsidRPr="00DF525E" w:rsidRDefault="006E0105" w:rsidP="00BD2958">
      <w:pPr>
        <w:pStyle w:val="ListParagraph"/>
        <w:numPr>
          <w:ilvl w:val="0"/>
          <w:numId w:val="7"/>
        </w:numPr>
        <w:rPr>
          <w:color w:val="000000" w:themeColor="text1"/>
          <w:sz w:val="22"/>
          <w:szCs w:val="22"/>
          <w:lang w:val="en-US"/>
        </w:rPr>
      </w:pPr>
      <w:r w:rsidRPr="00DF525E">
        <w:rPr>
          <w:color w:val="000000" w:themeColor="text1"/>
          <w:sz w:val="22"/>
          <w:szCs w:val="22"/>
          <w:lang w:val="en-US"/>
        </w:rPr>
        <w:t xml:space="preserve"> </w:t>
      </w:r>
      <w:r w:rsidR="00BD2958" w:rsidRPr="00DF525E">
        <w:rPr>
          <w:color w:val="000000"/>
          <w:sz w:val="22"/>
          <w:szCs w:val="22"/>
        </w:rPr>
        <w:t>Object mass is considered to be centered and in the plan</w:t>
      </w:r>
      <w:r w:rsidR="00BD2958" w:rsidRPr="00DF525E">
        <w:rPr>
          <w:color w:val="000000"/>
          <w:sz w:val="22"/>
          <w:szCs w:val="22"/>
          <w:lang w:val="en-US"/>
        </w:rPr>
        <w:t xml:space="preserve">k; the </w:t>
      </w:r>
      <w:r w:rsidR="00E526C1" w:rsidRPr="00DF525E">
        <w:rPr>
          <w:color w:val="000000"/>
          <w:sz w:val="22"/>
          <w:szCs w:val="22"/>
          <w:lang w:val="en-US"/>
        </w:rPr>
        <w:t>white line</w:t>
      </w:r>
      <w:r w:rsidR="00BD2958" w:rsidRPr="00DF525E">
        <w:rPr>
          <w:color w:val="000000"/>
          <w:sz w:val="22"/>
          <w:szCs w:val="22"/>
          <w:lang w:val="en-US"/>
        </w:rPr>
        <w:t xml:space="preserve"> below the object shows the location. </w:t>
      </w:r>
    </w:p>
    <w:p w:rsidR="00F00C65" w:rsidRPr="00F00C65" w:rsidRDefault="00F00C65" w:rsidP="00BD2958">
      <w:pPr>
        <w:pStyle w:val="Li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The </w:t>
      </w:r>
      <w:r w:rsidR="006E0105">
        <w:rPr>
          <w:sz w:val="22"/>
          <w:szCs w:val="22"/>
          <w:lang w:val="en-US"/>
        </w:rPr>
        <w:t>Mystery Objects</w:t>
      </w:r>
      <w:r>
        <w:rPr>
          <w:sz w:val="22"/>
          <w:szCs w:val="22"/>
          <w:lang w:val="en-US"/>
        </w:rPr>
        <w:t xml:space="preserve"> have varying mass</w:t>
      </w:r>
      <w:r w:rsidR="006E0105">
        <w:rPr>
          <w:sz w:val="22"/>
          <w:szCs w:val="22"/>
          <w:lang w:val="en-US"/>
        </w:rPr>
        <w:t xml:space="preserve"> which is not related to the size</w:t>
      </w:r>
      <w:r>
        <w:rPr>
          <w:sz w:val="22"/>
          <w:szCs w:val="22"/>
          <w:lang w:val="en-US"/>
        </w:rPr>
        <w:t xml:space="preserve">. We </w:t>
      </w:r>
      <w:r w:rsidR="00D83A09">
        <w:rPr>
          <w:sz w:val="22"/>
          <w:szCs w:val="22"/>
          <w:lang w:val="en-US"/>
        </w:rPr>
        <w:t>have been asked by teachers to not</w:t>
      </w:r>
      <w:r>
        <w:rPr>
          <w:sz w:val="22"/>
          <w:szCs w:val="22"/>
          <w:lang w:val="en-US"/>
        </w:rPr>
        <w:t xml:space="preserve"> publish the </w:t>
      </w:r>
      <w:r w:rsidR="00D83A09">
        <w:rPr>
          <w:sz w:val="22"/>
          <w:szCs w:val="22"/>
          <w:lang w:val="en-US"/>
        </w:rPr>
        <w:t xml:space="preserve">masses, so students cannot cheat by reading the Tips. </w:t>
      </w:r>
    </w:p>
    <w:p w:rsidR="006E0105" w:rsidRPr="006E0105" w:rsidRDefault="006E0105" w:rsidP="006E0105">
      <w:pPr>
        <w:pStyle w:val="Li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The Force vectors are shown as initiating at the base of the objects instead of from center of mass to help beginning students build their own ideas easily. </w:t>
      </w:r>
    </w:p>
    <w:p w:rsidR="00BD2958" w:rsidRPr="006E0105" w:rsidRDefault="00BD2958" w:rsidP="006E0105">
      <w:pPr>
        <w:pStyle w:val="Li"/>
        <w:numPr>
          <w:ilvl w:val="0"/>
          <w:numId w:val="7"/>
        </w:numPr>
        <w:rPr>
          <w:sz w:val="22"/>
          <w:szCs w:val="22"/>
        </w:rPr>
      </w:pPr>
      <w:r w:rsidRPr="006E0105">
        <w:rPr>
          <w:sz w:val="22"/>
          <w:szCs w:val="22"/>
          <w:lang w:val="en-US"/>
        </w:rPr>
        <w:t>A more advanced version of this sim is</w:t>
      </w:r>
      <w:r w:rsidR="00EC76AB" w:rsidRPr="006E0105">
        <w:rPr>
          <w:sz w:val="22"/>
          <w:szCs w:val="22"/>
          <w:lang w:val="en-US"/>
        </w:rPr>
        <w:t xml:space="preserve"> being designed</w:t>
      </w:r>
      <w:r w:rsidRPr="006E0105">
        <w:rPr>
          <w:sz w:val="22"/>
          <w:szCs w:val="22"/>
          <w:lang w:val="en-US"/>
        </w:rPr>
        <w:t xml:space="preserve">. It </w:t>
      </w:r>
      <w:r w:rsidR="00EC76AB" w:rsidRPr="006E0105">
        <w:rPr>
          <w:sz w:val="22"/>
          <w:szCs w:val="22"/>
          <w:lang w:val="en-US"/>
        </w:rPr>
        <w:t>will include</w:t>
      </w:r>
      <w:r w:rsidRPr="006E0105">
        <w:rPr>
          <w:sz w:val="22"/>
          <w:szCs w:val="22"/>
          <w:lang w:val="en-US"/>
        </w:rPr>
        <w:t xml:space="preserve"> vector representations and the pivot point is centered in the plank so students can easily determine the level arm length. </w:t>
      </w:r>
    </w:p>
    <w:p w:rsidR="00210987" w:rsidRPr="00210987" w:rsidRDefault="00210987" w:rsidP="00210987">
      <w:pPr>
        <w:rPr>
          <w:color w:val="000000" w:themeColor="text1"/>
          <w:sz w:val="16"/>
          <w:szCs w:val="16"/>
          <w:lang w:val="en-US"/>
        </w:rPr>
      </w:pPr>
    </w:p>
    <w:p w:rsidR="00210987" w:rsidRDefault="0047576D" w:rsidP="0047576D">
      <w:pPr>
        <w:rPr>
          <w:b/>
          <w:color w:val="000000" w:themeColor="text1"/>
          <w:lang w:val="en-US"/>
        </w:rPr>
      </w:pPr>
      <w:r>
        <w:rPr>
          <w:b/>
          <w:lang w:val="en-US"/>
        </w:rPr>
        <w:t xml:space="preserve">Information regarding the game tab: </w:t>
      </w:r>
    </w:p>
    <w:p w:rsidR="003B1872" w:rsidRPr="00DF525E" w:rsidRDefault="00DF525E" w:rsidP="00210987">
      <w:pPr>
        <w:pStyle w:val="ListParagraph"/>
        <w:numPr>
          <w:ilvl w:val="0"/>
          <w:numId w:val="6"/>
        </w:numPr>
        <w:ind w:hanging="480"/>
        <w:rPr>
          <w:color w:val="000000" w:themeColor="text1"/>
        </w:rPr>
      </w:pPr>
      <w:r>
        <w:rPr>
          <w:color w:val="000000" w:themeColor="text1"/>
          <w:lang w:val="en-US"/>
        </w:rPr>
        <w:t xml:space="preserve">The game is </w:t>
      </w:r>
      <w:proofErr w:type="spellStart"/>
      <w:r>
        <w:rPr>
          <w:color w:val="000000" w:themeColor="text1"/>
          <w:lang w:val="en-US"/>
        </w:rPr>
        <w:t>scaffolded</w:t>
      </w:r>
      <w:proofErr w:type="spellEnd"/>
      <w:r>
        <w:rPr>
          <w:color w:val="000000" w:themeColor="text1"/>
          <w:lang w:val="en-US"/>
        </w:rPr>
        <w:t>; if students start on level 4, you may want to encourage them to try lower levels.</w:t>
      </w:r>
    </w:p>
    <w:p w:rsidR="00210987" w:rsidRPr="00210987" w:rsidRDefault="00210987">
      <w:pPr>
        <w:rPr>
          <w:b/>
          <w:sz w:val="16"/>
          <w:szCs w:val="16"/>
          <w:lang w:val="en-US"/>
        </w:rPr>
      </w:pPr>
    </w:p>
    <w:p w:rsidR="003B1872" w:rsidRDefault="00E859AF">
      <w:r>
        <w:rPr>
          <w:b/>
        </w:rPr>
        <w:t>Insights into student use / thinking:</w:t>
      </w:r>
      <w:r>
        <w:t xml:space="preserve"> </w:t>
      </w:r>
    </w:p>
    <w:p w:rsidR="003B1872" w:rsidRPr="006E0105" w:rsidRDefault="00F00C65" w:rsidP="006E0105">
      <w:pPr>
        <w:pStyle w:val="ListParagraph"/>
        <w:numPr>
          <w:ilvl w:val="0"/>
          <w:numId w:val="6"/>
        </w:numPr>
        <w:ind w:left="720"/>
      </w:pPr>
      <w:r w:rsidRPr="00F00C65">
        <w:rPr>
          <w:color w:val="000000" w:themeColor="text1"/>
          <w:sz w:val="22"/>
          <w:szCs w:val="22"/>
          <w:lang w:val="en-US"/>
        </w:rPr>
        <w:t>The game</w:t>
      </w:r>
      <w:r>
        <w:rPr>
          <w:color w:val="000000" w:themeColor="text1"/>
          <w:sz w:val="22"/>
          <w:szCs w:val="22"/>
          <w:lang w:val="en-US"/>
        </w:rPr>
        <w:t>s are</w:t>
      </w:r>
      <w:r w:rsidRPr="00F00C65">
        <w:rPr>
          <w:color w:val="000000" w:themeColor="text1"/>
          <w:sz w:val="22"/>
          <w:szCs w:val="22"/>
          <w:lang w:val="en-US"/>
        </w:rPr>
        <w:t xml:space="preserve"> provided to help students build skills, some students toggle back to the first tab to test their ideas and this seems helpful.</w:t>
      </w:r>
      <w:r w:rsidR="00E859AF">
        <w:t xml:space="preserve">  </w:t>
      </w:r>
    </w:p>
    <w:p w:rsidR="00F00C65" w:rsidRPr="008423C1" w:rsidRDefault="00DF525E" w:rsidP="008423C1">
      <w:pPr>
        <w:pStyle w:val="ListParagraph"/>
        <w:numPr>
          <w:ilvl w:val="0"/>
          <w:numId w:val="6"/>
        </w:numPr>
        <w:ind w:left="720"/>
      </w:pPr>
      <w:r w:rsidRPr="00DF525E">
        <w:rPr>
          <w:color w:val="000000" w:themeColor="text1"/>
          <w:lang w:val="en-US"/>
        </w:rPr>
        <w:t xml:space="preserve">Middle school students tend to put many objects on the board. The first tab was added to help simplify the investigation. It may be helpful to have </w:t>
      </w:r>
      <w:r>
        <w:rPr>
          <w:color w:val="000000" w:themeColor="text1"/>
          <w:lang w:val="en-US"/>
        </w:rPr>
        <w:t xml:space="preserve">a discussion about how position of a heavy object can be used to balance a light one. </w:t>
      </w:r>
    </w:p>
    <w:p w:rsidR="00F00C65" w:rsidRPr="00F00C65" w:rsidRDefault="00F00C65" w:rsidP="00F00C65">
      <w:pPr>
        <w:ind w:left="480"/>
        <w:rPr>
          <w:sz w:val="16"/>
          <w:szCs w:val="16"/>
          <w:lang w:val="en-US"/>
        </w:rPr>
      </w:pP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210987" w:rsidRDefault="0046299F">
      <w:pPr>
        <w:pStyle w:val="Li"/>
        <w:numPr>
          <w:ilvl w:val="0"/>
          <w:numId w:val="4"/>
        </w:numPr>
        <w:rPr>
          <w:sz w:val="22"/>
          <w:szCs w:val="22"/>
        </w:rPr>
      </w:pPr>
      <w:r w:rsidRPr="00210987">
        <w:rPr>
          <w:rFonts w:eastAsia="Arial"/>
          <w:sz w:val="22"/>
          <w:szCs w:val="22"/>
          <w:lang w:val="en-US"/>
        </w:rPr>
        <w:t>For tips on using PhET sims with your students see</w:t>
      </w:r>
      <w:r w:rsidR="00E859AF" w:rsidRPr="00210987">
        <w:rPr>
          <w:rFonts w:eastAsia="Arial"/>
          <w:sz w:val="22"/>
          <w:szCs w:val="22"/>
        </w:rPr>
        <w:t>:</w:t>
      </w:r>
      <w:r w:rsidR="00E859AF" w:rsidRPr="00210987">
        <w:rPr>
          <w:sz w:val="22"/>
          <w:szCs w:val="22"/>
        </w:rPr>
        <w:t xml:space="preserve"> </w:t>
      </w:r>
      <w:hyperlink r:id="rId12" w:history="1">
        <w:r w:rsidR="00E859AF" w:rsidRPr="00210987">
          <w:rPr>
            <w:rStyle w:val="Hyperlink"/>
            <w:rFonts w:eastAsia="Arial"/>
            <w:b/>
            <w:sz w:val="22"/>
            <w:szCs w:val="22"/>
          </w:rPr>
          <w:t>Guidelines for Inquiry Contributions</w:t>
        </w:r>
      </w:hyperlink>
      <w:r w:rsidR="00E859AF" w:rsidRPr="00210987">
        <w:rPr>
          <w:rFonts w:eastAsia="Arial"/>
          <w:b/>
          <w:sz w:val="22"/>
          <w:szCs w:val="22"/>
        </w:rPr>
        <w:t xml:space="preserve">  </w:t>
      </w:r>
      <w:r w:rsidRPr="00210987">
        <w:rPr>
          <w:rFonts w:eastAsia="Arial"/>
          <w:sz w:val="22"/>
          <w:szCs w:val="22"/>
          <w:lang w:val="en-US"/>
        </w:rPr>
        <w:t>and</w:t>
      </w:r>
      <w:r w:rsidR="00E859AF" w:rsidRPr="00210987">
        <w:rPr>
          <w:sz w:val="22"/>
          <w:szCs w:val="22"/>
        </w:rPr>
        <w:t xml:space="preserve"> </w:t>
      </w:r>
      <w:hyperlink r:id="rId13" w:history="1">
        <w:r w:rsidRPr="00210987">
          <w:rPr>
            <w:rStyle w:val="Hyperlink"/>
            <w:b/>
            <w:sz w:val="22"/>
            <w:szCs w:val="22"/>
            <w:lang w:val="en-US"/>
          </w:rPr>
          <w:t>Using PhET Sims</w:t>
        </w:r>
      </w:hyperlink>
      <w:r w:rsidR="00E859AF" w:rsidRPr="00210987">
        <w:rPr>
          <w:sz w:val="22"/>
          <w:szCs w:val="22"/>
        </w:rPr>
        <w:t xml:space="preserve"> </w:t>
      </w:r>
    </w:p>
    <w:p w:rsidR="0046299F" w:rsidRPr="00210987" w:rsidRDefault="0046299F" w:rsidP="0046299F">
      <w:pPr>
        <w:pStyle w:val="Li"/>
        <w:numPr>
          <w:ilvl w:val="0"/>
          <w:numId w:val="4"/>
        </w:numPr>
        <w:rPr>
          <w:sz w:val="22"/>
          <w:szCs w:val="22"/>
        </w:rPr>
      </w:pPr>
      <w:r w:rsidRPr="00210987">
        <w:rPr>
          <w:rFonts w:eastAsia="Arial"/>
          <w:sz w:val="22"/>
          <w:szCs w:val="22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210987">
        <w:rPr>
          <w:rFonts w:eastAsia="Arial"/>
          <w:color w:val="000000"/>
          <w:sz w:val="22"/>
          <w:szCs w:val="22"/>
        </w:rPr>
        <w:t xml:space="preserve">To read more, see </w:t>
      </w:r>
      <w:hyperlink r:id="rId14" w:history="1">
        <w:r w:rsidRPr="00210987">
          <w:rPr>
            <w:rFonts w:eastAsia="Arial"/>
            <w:b/>
            <w:color w:val="0000FF"/>
            <w:sz w:val="22"/>
            <w:szCs w:val="22"/>
            <w:u w:val="single"/>
          </w:rPr>
          <w:t>Teaching Physics using PhET Simulations</w:t>
        </w:r>
      </w:hyperlink>
      <w:r w:rsidRPr="00210987">
        <w:rPr>
          <w:sz w:val="22"/>
          <w:szCs w:val="22"/>
        </w:rPr>
        <w:t xml:space="preserve"> </w:t>
      </w:r>
    </w:p>
    <w:p w:rsidR="003B1872" w:rsidRPr="00210987" w:rsidRDefault="00E859AF" w:rsidP="0046299F">
      <w:pPr>
        <w:pStyle w:val="Li"/>
        <w:numPr>
          <w:ilvl w:val="0"/>
          <w:numId w:val="4"/>
        </w:numPr>
        <w:spacing w:after="280" w:afterAutospacing="1"/>
        <w:rPr>
          <w:sz w:val="22"/>
          <w:szCs w:val="22"/>
        </w:rPr>
      </w:pPr>
      <w:r w:rsidRPr="00210987">
        <w:rPr>
          <w:rFonts w:eastAsia="Arial"/>
          <w:sz w:val="22"/>
          <w:szCs w:val="22"/>
        </w:rPr>
        <w:t xml:space="preserve">For activities and lesson plans written by the PhET team and other teachers, see: </w:t>
      </w:r>
      <w:hyperlink r:id="rId15" w:history="1">
        <w:r w:rsidRPr="00210987">
          <w:rPr>
            <w:rFonts w:eastAsia="Arial"/>
            <w:b/>
            <w:color w:val="0000FF"/>
            <w:sz w:val="22"/>
            <w:szCs w:val="22"/>
            <w:u w:val="single"/>
          </w:rPr>
          <w:t>Teacher Ideas &amp; Activities</w:t>
        </w:r>
      </w:hyperlink>
      <w:r w:rsidRPr="00210987">
        <w:rPr>
          <w:sz w:val="22"/>
          <w:szCs w:val="22"/>
        </w:rPr>
        <w:t xml:space="preserve"> </w:t>
      </w:r>
    </w:p>
    <w:p w:rsidR="00DE44DF" w:rsidRPr="00C5593A" w:rsidRDefault="00DE44DF" w:rsidP="00210987">
      <w:pPr>
        <w:pStyle w:val="Li"/>
        <w:spacing w:after="280" w:afterAutospacing="1"/>
        <w:ind w:left="720"/>
      </w:pPr>
    </w:p>
    <w:sectPr w:rsidR="00DE44DF" w:rsidRPr="00C5593A" w:rsidSect="003B18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5F9" w:rsidRDefault="003715F9" w:rsidP="0092353D">
      <w:r>
        <w:separator/>
      </w:r>
    </w:p>
  </w:endnote>
  <w:endnote w:type="continuationSeparator" w:id="0">
    <w:p w:rsidR="003715F9" w:rsidRDefault="003715F9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6C1" w:rsidRDefault="00E526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210987">
    <w:pPr>
      <w:pStyle w:val="Footer"/>
      <w:rPr>
        <w:lang w:val="en-US"/>
      </w:rPr>
    </w:pPr>
    <w:r>
      <w:rPr>
        <w:lang w:val="en-US"/>
      </w:rPr>
      <w:t xml:space="preserve">Authors: Loeblein, </w:t>
    </w:r>
    <w:r w:rsidR="004369A6">
      <w:rPr>
        <w:lang w:val="en-US"/>
      </w:rPr>
      <w:t xml:space="preserve">Blanco, </w:t>
    </w:r>
    <w:bookmarkStart w:id="0" w:name="_GoBack"/>
    <w:bookmarkEnd w:id="0"/>
    <w:r w:rsidR="00E526C1">
      <w:rPr>
        <w:lang w:val="en-US"/>
      </w:rPr>
      <w:t>Paul</w:t>
    </w:r>
    <w:r w:rsidR="0092353D">
      <w:rPr>
        <w:lang w:val="en-US"/>
      </w:rPr>
      <w:t xml:space="preserve"> last updated</w:t>
    </w:r>
    <w:r w:rsidR="006E0105">
      <w:rPr>
        <w:lang w:val="en-US"/>
      </w:rPr>
      <w:t xml:space="preserve"> October</w:t>
    </w:r>
    <w:r>
      <w:rPr>
        <w:lang w:val="en-US"/>
      </w:rPr>
      <w:t xml:space="preserve"> 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6C1" w:rsidRDefault="00E526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5F9" w:rsidRDefault="003715F9" w:rsidP="0092353D">
      <w:r>
        <w:separator/>
      </w:r>
    </w:p>
  </w:footnote>
  <w:footnote w:type="continuationSeparator" w:id="0">
    <w:p w:rsidR="003715F9" w:rsidRDefault="003715F9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6C1" w:rsidRDefault="00E526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210987">
      <w:rPr>
        <w:b/>
        <w:lang w:val="en-US"/>
      </w:rPr>
      <w:t>Balancing Act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6C1" w:rsidRDefault="00E526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1E43B4C"/>
    <w:multiLevelType w:val="hybridMultilevel"/>
    <w:tmpl w:val="A3D2517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20080BD1"/>
    <w:multiLevelType w:val="hybridMultilevel"/>
    <w:tmpl w:val="F55A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F0439"/>
    <w:multiLevelType w:val="hybridMultilevel"/>
    <w:tmpl w:val="5590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24932"/>
    <w:rsid w:val="000F6246"/>
    <w:rsid w:val="00113809"/>
    <w:rsid w:val="001C0FAB"/>
    <w:rsid w:val="001D06F0"/>
    <w:rsid w:val="00210987"/>
    <w:rsid w:val="003715F9"/>
    <w:rsid w:val="003B1872"/>
    <w:rsid w:val="003F6CE3"/>
    <w:rsid w:val="004369A6"/>
    <w:rsid w:val="0046299F"/>
    <w:rsid w:val="0047576D"/>
    <w:rsid w:val="00687F47"/>
    <w:rsid w:val="006B1B95"/>
    <w:rsid w:val="006B7D88"/>
    <w:rsid w:val="006C707D"/>
    <w:rsid w:val="006E0105"/>
    <w:rsid w:val="006E145A"/>
    <w:rsid w:val="007D4928"/>
    <w:rsid w:val="008239CA"/>
    <w:rsid w:val="008423C1"/>
    <w:rsid w:val="008F57C9"/>
    <w:rsid w:val="009040B6"/>
    <w:rsid w:val="0092353D"/>
    <w:rsid w:val="00B63D95"/>
    <w:rsid w:val="00BD2958"/>
    <w:rsid w:val="00C5593A"/>
    <w:rsid w:val="00CA1D71"/>
    <w:rsid w:val="00D83A09"/>
    <w:rsid w:val="00DE44DF"/>
    <w:rsid w:val="00DF525E"/>
    <w:rsid w:val="00E526C1"/>
    <w:rsid w:val="00E81F2E"/>
    <w:rsid w:val="00E859AF"/>
    <w:rsid w:val="00EC76AB"/>
    <w:rsid w:val="00F00C65"/>
    <w:rsid w:val="00FB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21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AB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21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AB"/>
    <w:rPr>
      <w:rFonts w:ascii="Tahoma" w:hAnsi="Tahoma" w:cs="Tahoma"/>
      <w:sz w:val="16"/>
      <w:szCs w:val="16"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et.colorado.edu/teacher_ideas/classroom-use.php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contribution-guidelines.php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phet.colorado.edu/teacher_ideas/index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phet.colorado.edu/phet-dist/publications/Teaching_physics_using_PhET_TPT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439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12</cp:revision>
  <cp:lastPrinted>2009-12-10T18:31:00Z</cp:lastPrinted>
  <dcterms:created xsi:type="dcterms:W3CDTF">2011-08-01T17:50:00Z</dcterms:created>
  <dcterms:modified xsi:type="dcterms:W3CDTF">2011-11-15T21:40:00Z</dcterms:modified>
</cp:coreProperties>
</file>