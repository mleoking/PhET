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3F90" w:rsidRDefault="00AE3F90">
      <w:pPr>
        <w:rPr>
          <w:b/>
          <w:lang w:val="en-US"/>
        </w:rPr>
      </w:pPr>
      <w:bookmarkStart w:id="0" w:name="_GoBack"/>
      <w:bookmarkEnd w:id="0"/>
      <w:r>
        <w:rPr>
          <w:b/>
          <w:lang w:val="en-US"/>
        </w:rPr>
        <w:t xml:space="preserve">There a revised version of this </w:t>
      </w:r>
      <w:proofErr w:type="spellStart"/>
      <w:r>
        <w:rPr>
          <w:b/>
          <w:lang w:val="en-US"/>
        </w:rPr>
        <w:t>sim</w:t>
      </w:r>
      <w:proofErr w:type="spellEnd"/>
      <w:r>
        <w:rPr>
          <w:b/>
          <w:lang w:val="en-US"/>
        </w:rPr>
        <w:t xml:space="preserve"> called </w:t>
      </w:r>
      <w:hyperlink r:id="rId8" w:history="1">
        <w:r w:rsidRPr="00AE3F90">
          <w:rPr>
            <w:rStyle w:val="Hyperlink"/>
            <w:b/>
            <w:lang w:val="en-US"/>
          </w:rPr>
          <w:t>Force and Motion</w:t>
        </w:r>
      </w:hyperlink>
      <w:r w:rsidR="006C730A">
        <w:rPr>
          <w:b/>
          <w:lang w:val="en-US"/>
        </w:rPr>
        <w:t xml:space="preserve"> that has a better design based on research, but we have not yet taken Forces 1 Dimension off the website yet. </w:t>
      </w:r>
    </w:p>
    <w:p w:rsidR="00DE44DF" w:rsidRPr="00C5593A" w:rsidRDefault="00DE44DF" w:rsidP="006C730A">
      <w:pPr>
        <w:pStyle w:val="Li"/>
        <w:spacing w:after="280" w:afterAutospacing="1"/>
        <w:ind w:left="720"/>
      </w:pPr>
      <w:r>
        <w:rPr>
          <w:lang w:val="en-US"/>
        </w:rPr>
        <w:t xml:space="preserve"> </w:t>
      </w:r>
    </w:p>
    <w:sectPr w:rsidR="00DE44DF" w:rsidRPr="00C5593A" w:rsidSect="003B187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2353D" w:rsidRDefault="0092353D" w:rsidP="0092353D">
      <w:r>
        <w:separator/>
      </w:r>
    </w:p>
  </w:endnote>
  <w:endnote w:type="continuationSeparator" w:id="0">
    <w:p w:rsidR="0092353D" w:rsidRDefault="0092353D" w:rsidP="009235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730A" w:rsidRDefault="006C730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2353D" w:rsidRPr="0092353D" w:rsidRDefault="0092353D">
    <w:pPr>
      <w:pStyle w:val="Footer"/>
      <w:rPr>
        <w:lang w:val="en-US"/>
      </w:rPr>
    </w:pPr>
    <w:r>
      <w:rPr>
        <w:lang w:val="en-US"/>
      </w:rPr>
      <w:t xml:space="preserve">Authors: Loeblein. </w:t>
    </w:r>
    <w:r w:rsidRPr="0092353D">
      <w:rPr>
        <w:lang w:val="en-US"/>
      </w:rPr>
      <w:t>Podolefsky</w:t>
    </w:r>
    <w:r>
      <w:rPr>
        <w:lang w:val="en-US"/>
      </w:rPr>
      <w:t xml:space="preserve">, last updated </w:t>
    </w:r>
    <w:r w:rsidR="0046299F">
      <w:rPr>
        <w:lang w:val="en-US"/>
      </w:rPr>
      <w:t>June</w:t>
    </w:r>
    <w:r w:rsidR="006C730A">
      <w:rPr>
        <w:lang w:val="en-US"/>
      </w:rPr>
      <w:t xml:space="preserve"> 2011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730A" w:rsidRDefault="006C730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2353D" w:rsidRDefault="0092353D" w:rsidP="0092353D">
      <w:r>
        <w:separator/>
      </w:r>
    </w:p>
  </w:footnote>
  <w:footnote w:type="continuationSeparator" w:id="0">
    <w:p w:rsidR="0092353D" w:rsidRDefault="0092353D" w:rsidP="0092353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730A" w:rsidRDefault="006C730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6299F" w:rsidRPr="0046299F" w:rsidRDefault="0046299F" w:rsidP="0046299F">
    <w:pPr>
      <w:spacing w:after="280" w:afterAutospacing="1"/>
      <w:rPr>
        <w:lang w:val="en-US"/>
      </w:rPr>
    </w:pPr>
    <w:r>
      <w:rPr>
        <w:b/>
      </w:rPr>
      <w:t>PhET Tips for Teachers                </w:t>
    </w:r>
    <w:r w:rsidR="00AE3F90">
      <w:rPr>
        <w:b/>
        <w:lang w:val="en-US"/>
      </w:rPr>
      <w:t>Forces 1</w:t>
    </w:r>
    <w:r w:rsidR="006C730A">
      <w:rPr>
        <w:b/>
        <w:lang w:val="en-US"/>
      </w:rPr>
      <w:t xml:space="preserve"> </w:t>
    </w:r>
    <w:r w:rsidR="00AE3F90">
      <w:rPr>
        <w:b/>
        <w:lang w:val="en-US"/>
      </w:rPr>
      <w:t>D</w:t>
    </w:r>
    <w:r w:rsidR="006C730A">
      <w:rPr>
        <w:b/>
        <w:lang w:val="en-US"/>
      </w:rPr>
      <w:t>imension</w:t>
    </w:r>
    <w:r>
      <w:t xml:space="preserve">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730A" w:rsidRDefault="006C730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A054653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632E42D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324558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3106075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14D8F07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C6F6451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729648F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13225A3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3DE022D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hybridMultilevel"/>
    <w:tmpl w:val="00000002"/>
    <w:lvl w:ilvl="0" w:tplc="46E88B9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FDF0A7A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52B67DE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960A6A6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CDC0A3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0B10AE9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27C409B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77E2AA2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5766A6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>
    <w:nsid w:val="00000003"/>
    <w:multiLevelType w:val="hybridMultilevel"/>
    <w:tmpl w:val="00000003"/>
    <w:lvl w:ilvl="0" w:tplc="95F69F3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29CC056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D156902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8BC468C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B0E48A3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04688D7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2580130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7CDC845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C0A885D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>
    <w:nsid w:val="00000004"/>
    <w:multiLevelType w:val="hybridMultilevel"/>
    <w:tmpl w:val="00000004"/>
    <w:lvl w:ilvl="0" w:tplc="B2BEB63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63BA677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5104968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B9DCD6F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63AC147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0A12C98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33C218F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CF4C34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7E10CDD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noPunctuationKerning/>
  <w:characterSpacingControl w:val="doNotCompress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59AF"/>
    <w:rsid w:val="00094BC4"/>
    <w:rsid w:val="000F6246"/>
    <w:rsid w:val="00113809"/>
    <w:rsid w:val="001D06F0"/>
    <w:rsid w:val="003B1872"/>
    <w:rsid w:val="003F6CE3"/>
    <w:rsid w:val="004321A3"/>
    <w:rsid w:val="0046299F"/>
    <w:rsid w:val="0047576D"/>
    <w:rsid w:val="00687F47"/>
    <w:rsid w:val="006B1B95"/>
    <w:rsid w:val="006B7D88"/>
    <w:rsid w:val="006C707D"/>
    <w:rsid w:val="006C730A"/>
    <w:rsid w:val="006E145A"/>
    <w:rsid w:val="007D4928"/>
    <w:rsid w:val="008F57C9"/>
    <w:rsid w:val="0092353D"/>
    <w:rsid w:val="00AE3F90"/>
    <w:rsid w:val="00B63D95"/>
    <w:rsid w:val="00C5593A"/>
    <w:rsid w:val="00DE44DF"/>
    <w:rsid w:val="00E85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8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Title" w:semiHidden="0" w:unhideWhenUsed="0" w:qFormat="1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No Spacing" w:semiHidden="0" w:unhideWhenUsed="0" w:qFormat="1"/>
    <w:lsdException w:name="List Paragraph" w:semiHidden="0" w:unhideWhenUsed="0" w:qFormat="1"/>
    <w:lsdException w:name="Quote" w:semiHidden="0" w:unhideWhenUsed="0" w:qFormat="1"/>
    <w:lsdException w:name="Intense Quote" w:semiHidden="0" w:unhideWhenUsed="0" w:qFormat="1"/>
    <w:lsdException w:name="Subtle Emphasis" w:semiHidden="0" w:unhideWhenUsed="0" w:qFormat="1"/>
    <w:lsdException w:name="Intense Emphasis" w:semiHidden="0" w:unhideWhenUsed="0" w:qFormat="1"/>
    <w:lsdException w:name="Subtle Reference" w:semiHidden="0" w:unhideWhenUsed="0" w:qFormat="1"/>
    <w:lsdException w:name="Intense Reference" w:semiHidden="0" w:unhideWhenUsed="0" w:qFormat="1"/>
    <w:lsdException w:name="Book Title" w:semiHidden="0" w:unhideWhenUsed="0" w:qFormat="1"/>
    <w:lsdException w:name="TOC Heading" w:qFormat="1"/>
  </w:latentStyles>
  <w:style w:type="paragraph" w:default="1" w:styleId="Normal">
    <w:name w:val="Normal"/>
    <w:qFormat/>
    <w:rsid w:val="00805BCE"/>
    <w:pPr>
      <w:shd w:val="solid" w:color="FFFFFF" w:fill="auto"/>
    </w:pPr>
    <w:rPr>
      <w:sz w:val="24"/>
      <w:szCs w:val="24"/>
      <w:shd w:val="solid" w:color="FFFFFF" w:fill="auto"/>
      <w:lang w:val="ru-RU" w:eastAsia="ru-RU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90" w:after="90"/>
      <w:ind w:left="90" w:right="90"/>
      <w:outlineLvl w:val="0"/>
    </w:pPr>
    <w:rPr>
      <w:b/>
      <w:bCs/>
      <w:kern w:val="32"/>
      <w:sz w:val="36"/>
      <w:szCs w:val="32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90" w:after="90"/>
      <w:ind w:left="90" w:right="90"/>
      <w:outlineLvl w:val="1"/>
    </w:pPr>
    <w:rPr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90" w:after="90"/>
      <w:ind w:left="90" w:right="90"/>
      <w:outlineLvl w:val="2"/>
    </w:pPr>
    <w:rPr>
      <w:b/>
      <w:bCs/>
      <w:szCs w:val="26"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90" w:after="90"/>
      <w:ind w:left="90" w:right="90"/>
      <w:outlineLvl w:val="3"/>
    </w:pPr>
    <w:rPr>
      <w:b/>
      <w:bCs/>
      <w:sz w:val="20"/>
      <w:szCs w:val="28"/>
    </w:rPr>
  </w:style>
  <w:style w:type="paragraph" w:styleId="Heading5">
    <w:name w:val="heading 5"/>
    <w:basedOn w:val="Normal"/>
    <w:next w:val="Normal"/>
    <w:qFormat/>
    <w:rsid w:val="00EF7B96"/>
    <w:pPr>
      <w:spacing w:before="90" w:after="90"/>
      <w:ind w:left="90" w:right="90"/>
      <w:outlineLvl w:val="4"/>
    </w:pPr>
    <w:rPr>
      <w:b/>
      <w:bCs/>
      <w:i/>
      <w:iCs/>
      <w:sz w:val="16"/>
      <w:szCs w:val="26"/>
    </w:rPr>
  </w:style>
  <w:style w:type="paragraph" w:styleId="Heading6">
    <w:name w:val="heading 6"/>
    <w:basedOn w:val="Normal"/>
    <w:next w:val="Normal"/>
    <w:qFormat/>
    <w:rsid w:val="00EF7B96"/>
    <w:pPr>
      <w:spacing w:before="90" w:after="90"/>
      <w:ind w:left="90" w:right="90"/>
      <w:outlineLvl w:val="5"/>
    </w:pPr>
    <w:rPr>
      <w:b/>
      <w:bCs/>
      <w:sz w:val="16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writely-toc-lower-roman">
    <w:name w:val="writely-toc-lower-roman"/>
    <w:basedOn w:val="Normal"/>
    <w:rsid w:val="003B1872"/>
  </w:style>
  <w:style w:type="paragraph" w:customStyle="1" w:styleId="Tr">
    <w:name w:val="Tr"/>
    <w:basedOn w:val="Normal"/>
    <w:rsid w:val="003B1872"/>
  </w:style>
  <w:style w:type="paragraph" w:customStyle="1" w:styleId="Img">
    <w:name w:val="Img"/>
    <w:basedOn w:val="Normal"/>
    <w:rsid w:val="003B1872"/>
  </w:style>
  <w:style w:type="paragraph" w:customStyle="1" w:styleId="Div">
    <w:name w:val="Div"/>
    <w:basedOn w:val="Normal"/>
    <w:rsid w:val="003B1872"/>
  </w:style>
  <w:style w:type="paragraph" w:customStyle="1" w:styleId="webkit-indent-blockquote">
    <w:name w:val="webkit-indent-blockquote"/>
    <w:basedOn w:val="Normal"/>
    <w:rsid w:val="003B1872"/>
  </w:style>
  <w:style w:type="paragraph" w:customStyle="1" w:styleId="writely-toc-disc">
    <w:name w:val="writely-toc-disc"/>
    <w:basedOn w:val="Normal"/>
    <w:rsid w:val="003B1872"/>
  </w:style>
  <w:style w:type="paragraph" w:customStyle="1" w:styleId="Ol">
    <w:name w:val="Ol"/>
    <w:basedOn w:val="Normal"/>
    <w:rsid w:val="003B1872"/>
  </w:style>
  <w:style w:type="paragraph" w:customStyle="1" w:styleId="writely-toc-decimal">
    <w:name w:val="writely-toc-decimal"/>
    <w:basedOn w:val="Normal"/>
    <w:rsid w:val="003B1872"/>
  </w:style>
  <w:style w:type="paragraph" w:customStyle="1" w:styleId="Option">
    <w:name w:val="Option"/>
    <w:basedOn w:val="Normal"/>
    <w:rsid w:val="003B1872"/>
  </w:style>
  <w:style w:type="paragraph" w:customStyle="1" w:styleId="Ul">
    <w:name w:val="Ul"/>
    <w:basedOn w:val="Normal"/>
    <w:rsid w:val="003B1872"/>
  </w:style>
  <w:style w:type="paragraph" w:customStyle="1" w:styleId="Select">
    <w:name w:val="Select"/>
    <w:basedOn w:val="Normal"/>
    <w:rsid w:val="003B1872"/>
  </w:style>
  <w:style w:type="paragraph" w:customStyle="1" w:styleId="writely-toc-lower-alpha">
    <w:name w:val="writely-toc-lower-alpha"/>
    <w:basedOn w:val="Normal"/>
    <w:rsid w:val="003B1872"/>
  </w:style>
  <w:style w:type="paragraph" w:customStyle="1" w:styleId="Blockquote">
    <w:name w:val="Blockquote"/>
    <w:basedOn w:val="Normal"/>
    <w:rsid w:val="003B1872"/>
    <w:pPr>
      <w:pBdr>
        <w:top w:val="dashSmallGap" w:sz="6" w:space="7" w:color="DDDDDD"/>
        <w:left w:val="dashSmallGap" w:sz="6" w:space="7" w:color="DDDDDD"/>
        <w:bottom w:val="dashSmallGap" w:sz="6" w:space="7" w:color="DDDDDD"/>
        <w:right w:val="dashSmallGap" w:sz="6" w:space="7" w:color="DDDDDD"/>
      </w:pBdr>
    </w:pPr>
    <w:rPr>
      <w:bdr w:val="dashSmallGap" w:sz="6" w:space="0" w:color="DDDDDD"/>
    </w:rPr>
  </w:style>
  <w:style w:type="paragraph" w:customStyle="1" w:styleId="writely-toc-upper-alpha">
    <w:name w:val="writely-toc-upper-alpha"/>
    <w:basedOn w:val="Normal"/>
    <w:rsid w:val="003B1872"/>
  </w:style>
  <w:style w:type="paragraph" w:customStyle="1" w:styleId="Table">
    <w:name w:val="Table"/>
    <w:basedOn w:val="Normal"/>
    <w:rsid w:val="003B1872"/>
  </w:style>
  <w:style w:type="paragraph" w:customStyle="1" w:styleId="Li">
    <w:name w:val="Li"/>
    <w:basedOn w:val="Normal"/>
    <w:rsid w:val="003B1872"/>
  </w:style>
  <w:style w:type="paragraph" w:customStyle="1" w:styleId="pb">
    <w:name w:val="pb"/>
    <w:basedOn w:val="Normal"/>
    <w:rsid w:val="003B1872"/>
  </w:style>
  <w:style w:type="paragraph" w:customStyle="1" w:styleId="Address">
    <w:name w:val="Address"/>
    <w:basedOn w:val="Normal"/>
    <w:rsid w:val="003B1872"/>
  </w:style>
  <w:style w:type="paragraph" w:customStyle="1" w:styleId="Pre">
    <w:name w:val="Pre"/>
    <w:basedOn w:val="Normal"/>
    <w:rsid w:val="003B1872"/>
    <w:rPr>
      <w:rFonts w:ascii="Courier New" w:eastAsia="Courier New" w:hAnsi="Courier New" w:cs="Courier New"/>
    </w:rPr>
  </w:style>
  <w:style w:type="paragraph" w:customStyle="1" w:styleId="Olwritely-toc-subheading">
    <w:name w:val="Ol_writely-toc-subheading"/>
    <w:basedOn w:val="Ol"/>
    <w:rsid w:val="003B1872"/>
  </w:style>
  <w:style w:type="paragraph" w:customStyle="1" w:styleId="writely-toc-upper-roman">
    <w:name w:val="writely-toc-upper-roman"/>
    <w:basedOn w:val="Normal"/>
    <w:rsid w:val="003B1872"/>
  </w:style>
  <w:style w:type="paragraph" w:customStyle="1" w:styleId="writely-toc-none">
    <w:name w:val="writely-toc-none"/>
    <w:basedOn w:val="Normal"/>
    <w:rsid w:val="003B1872"/>
  </w:style>
  <w:style w:type="paragraph" w:styleId="Header">
    <w:name w:val="header"/>
    <w:basedOn w:val="Normal"/>
    <w:link w:val="HeaderChar"/>
    <w:uiPriority w:val="99"/>
    <w:unhideWhenUsed/>
    <w:rsid w:val="0092353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2353D"/>
    <w:rPr>
      <w:sz w:val="24"/>
      <w:szCs w:val="24"/>
      <w:shd w:val="solid" w:color="FFFFFF" w:fill="auto"/>
      <w:lang w:val="ru-RU" w:eastAsia="ru-RU"/>
    </w:rPr>
  </w:style>
  <w:style w:type="paragraph" w:styleId="Footer">
    <w:name w:val="footer"/>
    <w:basedOn w:val="Normal"/>
    <w:link w:val="FooterChar"/>
    <w:uiPriority w:val="99"/>
    <w:unhideWhenUsed/>
    <w:rsid w:val="0092353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353D"/>
    <w:rPr>
      <w:sz w:val="24"/>
      <w:szCs w:val="24"/>
      <w:shd w:val="solid" w:color="FFFFFF" w:fill="auto"/>
      <w:lang w:val="ru-RU" w:eastAsia="ru-RU"/>
    </w:rPr>
  </w:style>
  <w:style w:type="character" w:styleId="Hyperlink">
    <w:name w:val="Hyperlink"/>
    <w:basedOn w:val="DefaultParagraphFont"/>
    <w:uiPriority w:val="99"/>
    <w:unhideWhenUsed/>
    <w:rsid w:val="0046299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F57C9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Title" w:semiHidden="0" w:unhideWhenUsed="0" w:qFormat="1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No Spacing" w:semiHidden="0" w:unhideWhenUsed="0" w:qFormat="1"/>
    <w:lsdException w:name="List Paragraph" w:semiHidden="0" w:unhideWhenUsed="0" w:qFormat="1"/>
    <w:lsdException w:name="Quote" w:semiHidden="0" w:unhideWhenUsed="0" w:qFormat="1"/>
    <w:lsdException w:name="Intense Quote" w:semiHidden="0" w:unhideWhenUsed="0" w:qFormat="1"/>
    <w:lsdException w:name="Subtle Emphasis" w:semiHidden="0" w:unhideWhenUsed="0" w:qFormat="1"/>
    <w:lsdException w:name="Intense Emphasis" w:semiHidden="0" w:unhideWhenUsed="0" w:qFormat="1"/>
    <w:lsdException w:name="Subtle Reference" w:semiHidden="0" w:unhideWhenUsed="0" w:qFormat="1"/>
    <w:lsdException w:name="Intense Reference" w:semiHidden="0" w:unhideWhenUsed="0" w:qFormat="1"/>
    <w:lsdException w:name="Book Title" w:semiHidden="0" w:unhideWhenUsed="0" w:qFormat="1"/>
    <w:lsdException w:name="TOC Heading" w:qFormat="1"/>
  </w:latentStyles>
  <w:style w:type="paragraph" w:default="1" w:styleId="Normal">
    <w:name w:val="Normal"/>
    <w:qFormat/>
    <w:rsid w:val="00805BCE"/>
    <w:pPr>
      <w:shd w:val="solid" w:color="FFFFFF" w:fill="auto"/>
    </w:pPr>
    <w:rPr>
      <w:sz w:val="24"/>
      <w:szCs w:val="24"/>
      <w:shd w:val="solid" w:color="FFFFFF" w:fill="auto"/>
      <w:lang w:val="ru-RU" w:eastAsia="ru-RU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90" w:after="90"/>
      <w:ind w:left="90" w:right="90"/>
      <w:outlineLvl w:val="0"/>
    </w:pPr>
    <w:rPr>
      <w:b/>
      <w:bCs/>
      <w:kern w:val="32"/>
      <w:sz w:val="36"/>
      <w:szCs w:val="32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90" w:after="90"/>
      <w:ind w:left="90" w:right="90"/>
      <w:outlineLvl w:val="1"/>
    </w:pPr>
    <w:rPr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90" w:after="90"/>
      <w:ind w:left="90" w:right="90"/>
      <w:outlineLvl w:val="2"/>
    </w:pPr>
    <w:rPr>
      <w:b/>
      <w:bCs/>
      <w:szCs w:val="26"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90" w:after="90"/>
      <w:ind w:left="90" w:right="90"/>
      <w:outlineLvl w:val="3"/>
    </w:pPr>
    <w:rPr>
      <w:b/>
      <w:bCs/>
      <w:sz w:val="20"/>
      <w:szCs w:val="28"/>
    </w:rPr>
  </w:style>
  <w:style w:type="paragraph" w:styleId="Heading5">
    <w:name w:val="heading 5"/>
    <w:basedOn w:val="Normal"/>
    <w:next w:val="Normal"/>
    <w:qFormat/>
    <w:rsid w:val="00EF7B96"/>
    <w:pPr>
      <w:spacing w:before="90" w:after="90"/>
      <w:ind w:left="90" w:right="90"/>
      <w:outlineLvl w:val="4"/>
    </w:pPr>
    <w:rPr>
      <w:b/>
      <w:bCs/>
      <w:i/>
      <w:iCs/>
      <w:sz w:val="16"/>
      <w:szCs w:val="26"/>
    </w:rPr>
  </w:style>
  <w:style w:type="paragraph" w:styleId="Heading6">
    <w:name w:val="heading 6"/>
    <w:basedOn w:val="Normal"/>
    <w:next w:val="Normal"/>
    <w:qFormat/>
    <w:rsid w:val="00EF7B96"/>
    <w:pPr>
      <w:spacing w:before="90" w:after="90"/>
      <w:ind w:left="90" w:right="90"/>
      <w:outlineLvl w:val="5"/>
    </w:pPr>
    <w:rPr>
      <w:b/>
      <w:bCs/>
      <w:sz w:val="16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writely-toc-lower-roman">
    <w:name w:val="writely-toc-lower-roman"/>
    <w:basedOn w:val="Normal"/>
    <w:rsid w:val="003B1872"/>
  </w:style>
  <w:style w:type="paragraph" w:customStyle="1" w:styleId="Tr">
    <w:name w:val="Tr"/>
    <w:basedOn w:val="Normal"/>
    <w:rsid w:val="003B1872"/>
  </w:style>
  <w:style w:type="paragraph" w:customStyle="1" w:styleId="Img">
    <w:name w:val="Img"/>
    <w:basedOn w:val="Normal"/>
    <w:rsid w:val="003B1872"/>
  </w:style>
  <w:style w:type="paragraph" w:customStyle="1" w:styleId="Div">
    <w:name w:val="Div"/>
    <w:basedOn w:val="Normal"/>
    <w:rsid w:val="003B1872"/>
  </w:style>
  <w:style w:type="paragraph" w:customStyle="1" w:styleId="webkit-indent-blockquote">
    <w:name w:val="webkit-indent-blockquote"/>
    <w:basedOn w:val="Normal"/>
    <w:rsid w:val="003B1872"/>
  </w:style>
  <w:style w:type="paragraph" w:customStyle="1" w:styleId="writely-toc-disc">
    <w:name w:val="writely-toc-disc"/>
    <w:basedOn w:val="Normal"/>
    <w:rsid w:val="003B1872"/>
  </w:style>
  <w:style w:type="paragraph" w:customStyle="1" w:styleId="Ol">
    <w:name w:val="Ol"/>
    <w:basedOn w:val="Normal"/>
    <w:rsid w:val="003B1872"/>
  </w:style>
  <w:style w:type="paragraph" w:customStyle="1" w:styleId="writely-toc-decimal">
    <w:name w:val="writely-toc-decimal"/>
    <w:basedOn w:val="Normal"/>
    <w:rsid w:val="003B1872"/>
  </w:style>
  <w:style w:type="paragraph" w:customStyle="1" w:styleId="Option">
    <w:name w:val="Option"/>
    <w:basedOn w:val="Normal"/>
    <w:rsid w:val="003B1872"/>
  </w:style>
  <w:style w:type="paragraph" w:customStyle="1" w:styleId="Ul">
    <w:name w:val="Ul"/>
    <w:basedOn w:val="Normal"/>
    <w:rsid w:val="003B1872"/>
  </w:style>
  <w:style w:type="paragraph" w:customStyle="1" w:styleId="Select">
    <w:name w:val="Select"/>
    <w:basedOn w:val="Normal"/>
    <w:rsid w:val="003B1872"/>
  </w:style>
  <w:style w:type="paragraph" w:customStyle="1" w:styleId="writely-toc-lower-alpha">
    <w:name w:val="writely-toc-lower-alpha"/>
    <w:basedOn w:val="Normal"/>
    <w:rsid w:val="003B1872"/>
  </w:style>
  <w:style w:type="paragraph" w:customStyle="1" w:styleId="Blockquote">
    <w:name w:val="Blockquote"/>
    <w:basedOn w:val="Normal"/>
    <w:rsid w:val="003B1872"/>
    <w:pPr>
      <w:pBdr>
        <w:top w:val="dashSmallGap" w:sz="6" w:space="7" w:color="DDDDDD"/>
        <w:left w:val="dashSmallGap" w:sz="6" w:space="7" w:color="DDDDDD"/>
        <w:bottom w:val="dashSmallGap" w:sz="6" w:space="7" w:color="DDDDDD"/>
        <w:right w:val="dashSmallGap" w:sz="6" w:space="7" w:color="DDDDDD"/>
      </w:pBdr>
    </w:pPr>
    <w:rPr>
      <w:bdr w:val="dashSmallGap" w:sz="6" w:space="0" w:color="DDDDDD"/>
    </w:rPr>
  </w:style>
  <w:style w:type="paragraph" w:customStyle="1" w:styleId="writely-toc-upper-alpha">
    <w:name w:val="writely-toc-upper-alpha"/>
    <w:basedOn w:val="Normal"/>
    <w:rsid w:val="003B1872"/>
  </w:style>
  <w:style w:type="paragraph" w:customStyle="1" w:styleId="Table">
    <w:name w:val="Table"/>
    <w:basedOn w:val="Normal"/>
    <w:rsid w:val="003B1872"/>
  </w:style>
  <w:style w:type="paragraph" w:customStyle="1" w:styleId="Li">
    <w:name w:val="Li"/>
    <w:basedOn w:val="Normal"/>
    <w:rsid w:val="003B1872"/>
  </w:style>
  <w:style w:type="paragraph" w:customStyle="1" w:styleId="pb">
    <w:name w:val="pb"/>
    <w:basedOn w:val="Normal"/>
    <w:rsid w:val="003B1872"/>
  </w:style>
  <w:style w:type="paragraph" w:customStyle="1" w:styleId="Address">
    <w:name w:val="Address"/>
    <w:basedOn w:val="Normal"/>
    <w:rsid w:val="003B1872"/>
  </w:style>
  <w:style w:type="paragraph" w:customStyle="1" w:styleId="Pre">
    <w:name w:val="Pre"/>
    <w:basedOn w:val="Normal"/>
    <w:rsid w:val="003B1872"/>
    <w:rPr>
      <w:rFonts w:ascii="Courier New" w:eastAsia="Courier New" w:hAnsi="Courier New" w:cs="Courier New"/>
    </w:rPr>
  </w:style>
  <w:style w:type="paragraph" w:customStyle="1" w:styleId="Olwritely-toc-subheading">
    <w:name w:val="Ol_writely-toc-subheading"/>
    <w:basedOn w:val="Ol"/>
    <w:rsid w:val="003B1872"/>
  </w:style>
  <w:style w:type="paragraph" w:customStyle="1" w:styleId="writely-toc-upper-roman">
    <w:name w:val="writely-toc-upper-roman"/>
    <w:basedOn w:val="Normal"/>
    <w:rsid w:val="003B1872"/>
  </w:style>
  <w:style w:type="paragraph" w:customStyle="1" w:styleId="writely-toc-none">
    <w:name w:val="writely-toc-none"/>
    <w:basedOn w:val="Normal"/>
    <w:rsid w:val="003B1872"/>
  </w:style>
  <w:style w:type="paragraph" w:styleId="Header">
    <w:name w:val="header"/>
    <w:basedOn w:val="Normal"/>
    <w:link w:val="HeaderChar"/>
    <w:uiPriority w:val="99"/>
    <w:unhideWhenUsed/>
    <w:rsid w:val="0092353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2353D"/>
    <w:rPr>
      <w:sz w:val="24"/>
      <w:szCs w:val="24"/>
      <w:shd w:val="solid" w:color="FFFFFF" w:fill="auto"/>
      <w:lang w:val="ru-RU" w:eastAsia="ru-RU"/>
    </w:rPr>
  </w:style>
  <w:style w:type="paragraph" w:styleId="Footer">
    <w:name w:val="footer"/>
    <w:basedOn w:val="Normal"/>
    <w:link w:val="FooterChar"/>
    <w:uiPriority w:val="99"/>
    <w:unhideWhenUsed/>
    <w:rsid w:val="0092353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353D"/>
    <w:rPr>
      <w:sz w:val="24"/>
      <w:szCs w:val="24"/>
      <w:shd w:val="solid" w:color="FFFFFF" w:fill="auto"/>
      <w:lang w:val="ru-RU" w:eastAsia="ru-RU"/>
    </w:rPr>
  </w:style>
  <w:style w:type="character" w:styleId="Hyperlink">
    <w:name w:val="Hyperlink"/>
    <w:basedOn w:val="DefaultParagraphFont"/>
    <w:uiPriority w:val="99"/>
    <w:unhideWhenUsed/>
    <w:rsid w:val="0046299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F57C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370397">
      <w:bodyDiv w:val="1"/>
      <w:marLeft w:val="72"/>
      <w:marRight w:val="72"/>
      <w:marTop w:val="72"/>
      <w:marBottom w:val="72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het.colorado.edu/en/simulation/forces-and-motion" TargetMode="External"/><Relationship Id="rId13" Type="http://schemas.openxmlformats.org/officeDocument/2006/relationships/header" Target="head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</Words>
  <Characters>214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TipsForTeachers Template</vt:lpstr>
    </vt:vector>
  </TitlesOfParts>
  <Company>Microsoft</Company>
  <LinksUpToDate>false</LinksUpToDate>
  <CharactersWithSpaces>245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TipsForTeachers Template</dc:title>
  <dc:creator>trish</dc:creator>
  <cp:lastModifiedBy>Trish Loeblein</cp:lastModifiedBy>
  <cp:revision>2</cp:revision>
  <cp:lastPrinted>2009-12-10T18:31:00Z</cp:lastPrinted>
  <dcterms:created xsi:type="dcterms:W3CDTF">2011-06-07T22:43:00Z</dcterms:created>
  <dcterms:modified xsi:type="dcterms:W3CDTF">2011-06-07T22:43:00Z</dcterms:modified>
</cp:coreProperties>
</file>