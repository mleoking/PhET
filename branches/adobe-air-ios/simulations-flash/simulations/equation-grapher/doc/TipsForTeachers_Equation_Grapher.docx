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72" w:rsidRDefault="002E01A7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133350</wp:posOffset>
            </wp:positionV>
            <wp:extent cx="1228725" cy="1003300"/>
            <wp:effectExtent l="0" t="0" r="9525" b="6350"/>
            <wp:wrapTight wrapText="bothSides">
              <wp:wrapPolygon edited="0">
                <wp:start x="0" y="0"/>
                <wp:lineTo x="0" y="21327"/>
                <wp:lineTo x="21433" y="21327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F47">
        <w:rPr>
          <w:b/>
          <w:lang w:val="en-US"/>
        </w:rPr>
        <w:t>Tips for</w:t>
      </w:r>
      <w:r w:rsidR="00E859AF">
        <w:rPr>
          <w:b/>
        </w:rPr>
        <w:t xml:space="preserve"> controls:</w:t>
      </w:r>
    </w:p>
    <w:p w:rsidR="002E01A7" w:rsidRPr="006B5BBA" w:rsidRDefault="002C4544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266.25pt;margin-top:20.7pt;width:156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" strokecolor="black [3213]" strokeweight="2.25pt">
            <v:stroke endarrow="open"/>
          </v:shape>
        </w:pict>
      </w:r>
      <w:r w:rsidR="002E01A7">
        <w:rPr>
          <w:lang w:val="en-US"/>
        </w:rPr>
        <w:t xml:space="preserve">The sliders can be used to make changes in the coefficients or numbers can be typed into the boxes. </w:t>
      </w:r>
    </w:p>
    <w:p w:rsidR="006B5BBA" w:rsidRPr="006B5BBA" w:rsidRDefault="006B5BBA">
      <w:pPr>
        <w:pStyle w:val="Li"/>
        <w:numPr>
          <w:ilvl w:val="0"/>
          <w:numId w:val="1"/>
        </w:numPr>
        <w:spacing w:after="280" w:afterAutospacing="1"/>
      </w:pPr>
      <w:r>
        <w:rPr>
          <w:lang w:val="en-US"/>
        </w:rPr>
        <w:t xml:space="preserve">The sim can be </w:t>
      </w:r>
      <w:r w:rsidR="00F8029F">
        <w:rPr>
          <w:lang w:val="en-US"/>
        </w:rPr>
        <w:t xml:space="preserve">easily </w:t>
      </w:r>
      <w:r>
        <w:rPr>
          <w:lang w:val="en-US"/>
        </w:rPr>
        <w:t>used for linear equations by encouraging students to set a=0</w:t>
      </w:r>
    </w:p>
    <w:p w:rsidR="006B5BBA" w:rsidRPr="006B5BBA" w:rsidRDefault="00F8029F">
      <w:pPr>
        <w:pStyle w:val="Li"/>
        <w:numPr>
          <w:ilvl w:val="0"/>
          <w:numId w:val="1"/>
        </w:numPr>
        <w:spacing w:after="280" w:afterAutospacing="1"/>
      </w:pPr>
      <w:r>
        <w:rPr>
          <w:lang w:val="en-US"/>
        </w:rPr>
        <w:t>Be aware that s</w:t>
      </w:r>
      <w:r w:rsidR="006B5BBA">
        <w:rPr>
          <w:lang w:val="en-US"/>
        </w:rPr>
        <w:t xml:space="preserve">tudents may </w:t>
      </w:r>
      <w:r>
        <w:rPr>
          <w:lang w:val="en-US"/>
        </w:rPr>
        <w:t>enter</w:t>
      </w:r>
      <w:r w:rsidR="006B5BBA">
        <w:rPr>
          <w:lang w:val="en-US"/>
        </w:rPr>
        <w:t xml:space="preserve"> values which move the curve </w:t>
      </w:r>
      <w:r>
        <w:rPr>
          <w:lang w:val="en-US"/>
        </w:rPr>
        <w:t>off-screen.</w:t>
      </w:r>
    </w:p>
    <w:p w:rsidR="006B5BBA" w:rsidRPr="007B0B7B" w:rsidRDefault="000478B1">
      <w:pPr>
        <w:pStyle w:val="Li"/>
        <w:numPr>
          <w:ilvl w:val="0"/>
          <w:numId w:val="1"/>
        </w:numPr>
        <w:spacing w:after="280" w:afterAutospacing="1"/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134620</wp:posOffset>
            </wp:positionV>
            <wp:extent cx="1581150" cy="1327785"/>
            <wp:effectExtent l="0" t="0" r="0" b="5715"/>
            <wp:wrapTight wrapText="bothSides">
              <wp:wrapPolygon edited="0">
                <wp:start x="0" y="0"/>
                <wp:lineTo x="0" y="21383"/>
                <wp:lineTo x="21340" y="21383"/>
                <wp:lineTo x="213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665"/>
                    <a:stretch/>
                  </pic:blipFill>
                  <pic:spPr bwMode="auto">
                    <a:xfrm>
                      <a:off x="0" y="0"/>
                      <a:ext cx="15811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B5BBA">
        <w:rPr>
          <w:lang w:val="en-US"/>
        </w:rPr>
        <w:t xml:space="preserve">One equation may be </w:t>
      </w:r>
      <w:r w:rsidR="006B5BBA" w:rsidRPr="007B0B7B">
        <w:rPr>
          <w:b/>
          <w:color w:val="00B050"/>
          <w:lang w:val="en-US"/>
        </w:rPr>
        <w:t>Saved</w:t>
      </w:r>
      <w:r w:rsidR="00F8029F">
        <w:rPr>
          <w:b/>
          <w:color w:val="00B050"/>
          <w:lang w:val="en-US"/>
        </w:rPr>
        <w:t xml:space="preserve"> </w:t>
      </w:r>
      <w:r w:rsidR="00F8029F" w:rsidRPr="00F8029F">
        <w:rPr>
          <w:lang w:val="en-US"/>
        </w:rPr>
        <w:t>to</w:t>
      </w:r>
      <w:r w:rsidR="00F8029F">
        <w:rPr>
          <w:lang w:val="en-US"/>
        </w:rPr>
        <w:t xml:space="preserve"> compare with another equation.</w:t>
      </w:r>
      <w:r w:rsidR="00F8029F" w:rsidRPr="00F8029F">
        <w:rPr>
          <w:lang w:val="en-US"/>
        </w:rPr>
        <w:t xml:space="preserve"> </w:t>
      </w:r>
      <w:r w:rsidR="006B5BBA" w:rsidRPr="00F8029F">
        <w:rPr>
          <w:lang w:val="en-US"/>
        </w:rPr>
        <w:t xml:space="preserve"> </w:t>
      </w:r>
      <w:r w:rsidR="006B5BBA" w:rsidRPr="006B5BBA">
        <w:rPr>
          <w:lang w:val="en-US"/>
        </w:rPr>
        <w:t xml:space="preserve">The </w:t>
      </w:r>
      <w:r w:rsidR="00F8029F">
        <w:rPr>
          <w:lang w:val="en-US"/>
        </w:rPr>
        <w:t xml:space="preserve">saved </w:t>
      </w:r>
      <w:r w:rsidR="006B5BBA" w:rsidRPr="006B5BBA">
        <w:rPr>
          <w:lang w:val="en-US"/>
        </w:rPr>
        <w:t>equation and c</w:t>
      </w:r>
      <w:r w:rsidR="006B5BBA">
        <w:rPr>
          <w:lang w:val="en-US"/>
        </w:rPr>
        <w:t xml:space="preserve">urve will change to a </w:t>
      </w:r>
      <w:r w:rsidR="006B5BBA" w:rsidRPr="007B0B7B">
        <w:rPr>
          <w:b/>
          <w:color w:val="00B0F0"/>
          <w:lang w:val="en-US"/>
        </w:rPr>
        <w:t>blue color</w:t>
      </w:r>
      <w:r w:rsidR="006B5BBA" w:rsidRPr="006B5BBA">
        <w:rPr>
          <w:lang w:val="en-US"/>
        </w:rPr>
        <w:t>.</w:t>
      </w:r>
    </w:p>
    <w:p w:rsidR="007B0B7B" w:rsidRDefault="007B0B7B" w:rsidP="007B0B7B">
      <w:pPr>
        <w:pStyle w:val="Li"/>
        <w:spacing w:after="280" w:afterAutospacing="1"/>
        <w:rPr>
          <w:lang w:val="en-US"/>
        </w:rPr>
      </w:pPr>
    </w:p>
    <w:p w:rsidR="007B0B7B" w:rsidRDefault="002C4544" w:rsidP="007B0B7B">
      <w:pPr>
        <w:pStyle w:val="Li"/>
        <w:spacing w:after="280" w:afterAutospacing="1"/>
        <w:rPr>
          <w:lang w:val="en-US"/>
        </w:rPr>
      </w:pPr>
      <w:r>
        <w:rPr>
          <w:noProof/>
          <w:shd w:val="clear" w:color="auto" w:fill="auto"/>
          <w:lang w:val="en-US" w:eastAsia="en-US"/>
        </w:rPr>
        <w:pict>
          <v:shape id="Straight Arrow Connector 5" o:spid="_x0000_s1027" type="#_x0000_t32" style="position:absolute;margin-left:219pt;margin-top:15.3pt;width:156pt;height:0;z-index:-251653120;visibility:visible" wrapcoords="195 3 1 7 1 11 195 16 200 16 209 12 209 9 200 3 195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" strokecolor="#00b0f0" strokeweight="2.25pt">
            <v:stroke endarrow="open"/>
            <w10:wrap type="tight"/>
          </v:shape>
        </w:pict>
      </w:r>
    </w:p>
    <w:p w:rsidR="007B0B7B" w:rsidRPr="00F8029F" w:rsidRDefault="00F8029F" w:rsidP="00F8029F">
      <w:pPr>
        <w:pStyle w:val="Li"/>
        <w:numPr>
          <w:ilvl w:val="0"/>
          <w:numId w:val="6"/>
        </w:numPr>
        <w:spacing w:after="280" w:afterAutospacing="1"/>
        <w:rPr>
          <w:b/>
          <w:lang w:val="en-US"/>
        </w:rPr>
      </w:pPr>
      <w:r>
        <w:rPr>
          <w:noProof/>
          <w:shd w:val="clear" w:color="auto" w:fill="auto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59055</wp:posOffset>
            </wp:positionV>
            <wp:extent cx="1752600" cy="476250"/>
            <wp:effectExtent l="19050" t="0" r="0" b="0"/>
            <wp:wrapTight wrapText="bothSides">
              <wp:wrapPolygon edited="0">
                <wp:start x="-235" y="0"/>
                <wp:lineTo x="-235" y="20736"/>
                <wp:lineTo x="21600" y="20736"/>
                <wp:lineTo x="21600" y="0"/>
                <wp:lineTo x="-23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hd w:val="clear" w:color="auto" w:fill="auto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78105</wp:posOffset>
            </wp:positionV>
            <wp:extent cx="2209800" cy="1160780"/>
            <wp:effectExtent l="19050" t="0" r="0" b="0"/>
            <wp:wrapTight wrapText="bothSides">
              <wp:wrapPolygon edited="0">
                <wp:start x="-186" y="0"/>
                <wp:lineTo x="-186" y="21269"/>
                <wp:lineTo x="21600" y="21269"/>
                <wp:lineTo x="21600" y="0"/>
                <wp:lineTo x="-18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29F">
        <w:rPr>
          <w:lang w:val="en-US"/>
        </w:rPr>
        <w:t xml:space="preserve">The check boxes provide </w:t>
      </w:r>
      <w:r w:rsidR="007B0B7B" w:rsidRPr="00F8029F">
        <w:rPr>
          <w:lang w:val="en-US"/>
        </w:rPr>
        <w:t xml:space="preserve">colored-coded curves </w:t>
      </w:r>
      <w:r w:rsidRPr="00F8029F">
        <w:rPr>
          <w:lang w:val="en-US"/>
        </w:rPr>
        <w:t>which show the curve for a single term in the equation</w:t>
      </w:r>
      <w:r>
        <w:rPr>
          <w:lang w:val="en-US"/>
        </w:rPr>
        <w:t xml:space="preserve"> (the other two terms are zero)</w:t>
      </w:r>
      <w:r w:rsidRPr="00F8029F">
        <w:rPr>
          <w:lang w:val="en-US"/>
        </w:rPr>
        <w:t xml:space="preserve">. </w:t>
      </w:r>
      <w:bookmarkStart w:id="0" w:name="_GoBack"/>
      <w:bookmarkEnd w:id="0"/>
    </w:p>
    <w:p w:rsidR="003B1872" w:rsidRDefault="00E859AF">
      <w:r>
        <w:rPr>
          <w:b/>
        </w:rPr>
        <w:t>Important modeling notes / simplifications:</w:t>
      </w:r>
    </w:p>
    <w:p w:rsidR="00D11CE7" w:rsidRDefault="002E01A7" w:rsidP="00D11CE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slider </w:t>
      </w:r>
      <w:r w:rsidR="00F8029F">
        <w:rPr>
          <w:color w:val="000000" w:themeColor="text1"/>
          <w:lang w:val="en-US"/>
        </w:rPr>
        <w:t>ranges</w:t>
      </w:r>
      <w:r>
        <w:rPr>
          <w:color w:val="000000" w:themeColor="text1"/>
          <w:lang w:val="en-US"/>
        </w:rPr>
        <w:t xml:space="preserve"> are optimized to fit the curve on the screen. Ranges: a (</w:t>
      </w:r>
      <w:r w:rsidR="006B5BBA">
        <w:rPr>
          <w:color w:val="000000" w:themeColor="text1"/>
          <w:lang w:val="en-US"/>
        </w:rPr>
        <w:t xml:space="preserve">5.05 to -5.05), b (6.31 to -6.31), c (4 to -4). </w:t>
      </w:r>
    </w:p>
    <w:p w:rsidR="003B1872" w:rsidRDefault="00E859AF">
      <w:r>
        <w:t xml:space="preserve">  </w:t>
      </w:r>
    </w:p>
    <w:p w:rsidR="003B1872" w:rsidRDefault="00E859AF">
      <w:r>
        <w:t xml:space="preserve">  </w:t>
      </w:r>
    </w:p>
    <w:p w:rsidR="003B1872" w:rsidRDefault="00E859AF">
      <w:r>
        <w:rPr>
          <w:b/>
        </w:rPr>
        <w:t>Suggestions for sim use: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F8029F">
        <w:rPr>
          <w:rFonts w:eastAsia="Arial"/>
          <w:lang w:val="en-US"/>
        </w:rPr>
        <w:t xml:space="preserve"> </w:t>
      </w:r>
      <w:hyperlink r:id="rId11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F8029F">
        <w:rPr>
          <w:rFonts w:eastAsia="Arial"/>
          <w:lang w:val="en-US"/>
        </w:rPr>
        <w:t xml:space="preserve"> </w:t>
      </w:r>
      <w:hyperlink r:id="rId12" w:history="1">
        <w:r w:rsidRPr="00C5593A">
          <w:rPr>
            <w:rStyle w:val="Hyperlink"/>
            <w:b/>
            <w:lang w:val="en-US"/>
          </w:rPr>
          <w:t>Using PhET Sims</w:t>
        </w:r>
      </w:hyperlink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3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4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</w:p>
    <w:p w:rsidR="00DE44DF" w:rsidRPr="00C5593A" w:rsidRDefault="00DE44DF" w:rsidP="00F8029F">
      <w:pPr>
        <w:pStyle w:val="Li"/>
        <w:spacing w:after="280" w:afterAutospacing="1"/>
        <w:ind w:left="720"/>
      </w:pPr>
    </w:p>
    <w:sectPr w:rsidR="00DE44DF" w:rsidRPr="00C5593A" w:rsidSect="003B18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EEE" w:rsidRDefault="00AE0EEE" w:rsidP="0092353D">
      <w:r>
        <w:separator/>
      </w:r>
    </w:p>
  </w:endnote>
  <w:endnote w:type="continuationSeparator" w:id="1">
    <w:p w:rsidR="00AE0EEE" w:rsidRDefault="00AE0EEE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9F" w:rsidRDefault="00F802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3D" w:rsidRPr="0092353D" w:rsidRDefault="0092353D">
    <w:pPr>
      <w:pStyle w:val="Footer"/>
      <w:rPr>
        <w:lang w:val="en-US"/>
      </w:rPr>
    </w:pPr>
    <w:r>
      <w:rPr>
        <w:lang w:val="en-US"/>
      </w:rPr>
      <w:t>Authors: Loeblein</w:t>
    </w:r>
    <w:r w:rsidR="00F8029F">
      <w:rPr>
        <w:lang w:val="en-US"/>
      </w:rPr>
      <w:t xml:space="preserve"> and Dubson</w:t>
    </w:r>
    <w:r>
      <w:rPr>
        <w:lang w:val="en-US"/>
      </w:rPr>
      <w:t xml:space="preserve">,  last updated </w:t>
    </w:r>
    <w:r w:rsidR="00F8029F">
      <w:rPr>
        <w:lang w:val="en-US"/>
      </w:rPr>
      <w:t>7/5/2011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9F" w:rsidRDefault="00F802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EEE" w:rsidRDefault="00AE0EEE" w:rsidP="0092353D">
      <w:r>
        <w:separator/>
      </w:r>
    </w:p>
  </w:footnote>
  <w:footnote w:type="continuationSeparator" w:id="1">
    <w:p w:rsidR="00AE0EEE" w:rsidRDefault="00AE0EEE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9F" w:rsidRDefault="00F802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D11CE7" w:rsidRPr="00D11CE7">
        <w:rPr>
          <w:rStyle w:val="Hyperlink"/>
          <w:b/>
          <w:lang w:val="en-US"/>
        </w:rPr>
        <w:t>Equation Grapher</w:t>
      </w:r>
    </w:hyperlink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29F" w:rsidRDefault="00F802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74C2FFF"/>
    <w:multiLevelType w:val="hybridMultilevel"/>
    <w:tmpl w:val="0570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342DE"/>
    <w:multiLevelType w:val="hybridMultilevel"/>
    <w:tmpl w:val="05D8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E859AF"/>
    <w:rsid w:val="000478B1"/>
    <w:rsid w:val="000F6246"/>
    <w:rsid w:val="00113809"/>
    <w:rsid w:val="001D06F0"/>
    <w:rsid w:val="002C4544"/>
    <w:rsid w:val="002E01A7"/>
    <w:rsid w:val="00384C29"/>
    <w:rsid w:val="003B1872"/>
    <w:rsid w:val="003F6CE3"/>
    <w:rsid w:val="0046299F"/>
    <w:rsid w:val="0047576D"/>
    <w:rsid w:val="00687F47"/>
    <w:rsid w:val="006B1B95"/>
    <w:rsid w:val="006B5BBA"/>
    <w:rsid w:val="006B7D88"/>
    <w:rsid w:val="006C707D"/>
    <w:rsid w:val="006E145A"/>
    <w:rsid w:val="007B0B7B"/>
    <w:rsid w:val="007D4928"/>
    <w:rsid w:val="008F57C9"/>
    <w:rsid w:val="0092353D"/>
    <w:rsid w:val="00AE0EEE"/>
    <w:rsid w:val="00B63D95"/>
    <w:rsid w:val="00C5593A"/>
    <w:rsid w:val="00D11CE7"/>
    <w:rsid w:val="00DE44DF"/>
    <w:rsid w:val="00E859AF"/>
    <w:rsid w:val="00F80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  <o:rules v:ext="edit">
        <o:r id="V:Rule1" type="connector" idref="#Straight Arrow Connector 2"/>
        <o:r id="V:Rule2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11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A7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11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A7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het.colorado.edu/teacher_ideas/index.php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het.colorado.edu/en/simulation/equation-gra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Dubson</cp:lastModifiedBy>
  <cp:revision>2</cp:revision>
  <cp:lastPrinted>2009-12-10T18:31:00Z</cp:lastPrinted>
  <dcterms:created xsi:type="dcterms:W3CDTF">2011-07-05T14:41:00Z</dcterms:created>
  <dcterms:modified xsi:type="dcterms:W3CDTF">2011-07-05T14:41:00Z</dcterms:modified>
</cp:coreProperties>
</file>