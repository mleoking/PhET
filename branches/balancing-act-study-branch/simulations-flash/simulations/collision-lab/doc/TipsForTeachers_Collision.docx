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872" w:rsidRPr="00EB35CB" w:rsidRDefault="008D70A0">
      <w:pPr>
        <w:rPr>
          <w:sz w:val="22"/>
          <w:szCs w:val="22"/>
          <w:lang w:val="en-US"/>
        </w:rPr>
      </w:pPr>
      <w:r w:rsidRPr="00EB35CB">
        <w:rPr>
          <w:b/>
          <w:sz w:val="22"/>
          <w:szCs w:val="22"/>
          <w:lang w:val="en-US"/>
        </w:rPr>
        <w:t>Tips for</w:t>
      </w:r>
      <w:r w:rsidR="00E859AF" w:rsidRPr="00EB35CB">
        <w:rPr>
          <w:b/>
          <w:sz w:val="22"/>
          <w:szCs w:val="22"/>
        </w:rPr>
        <w:t xml:space="preserve"> controls:</w:t>
      </w:r>
      <w:r w:rsidR="00E859AF" w:rsidRPr="00EB35CB">
        <w:rPr>
          <w:sz w:val="22"/>
          <w:szCs w:val="22"/>
        </w:rPr>
        <w:t xml:space="preserve"> </w:t>
      </w:r>
    </w:p>
    <w:p w:rsidR="00304EF0" w:rsidRPr="00EB35CB" w:rsidRDefault="00304EF0" w:rsidP="008D70A0">
      <w:pPr>
        <w:pStyle w:val="Li"/>
        <w:numPr>
          <w:ilvl w:val="0"/>
          <w:numId w:val="1"/>
        </w:numPr>
        <w:spacing w:after="280" w:afterAutospacing="1"/>
        <w:rPr>
          <w:sz w:val="22"/>
          <w:szCs w:val="22"/>
        </w:rPr>
      </w:pPr>
      <w:r w:rsidRPr="00EB35CB">
        <w:rPr>
          <w:sz w:val="22"/>
          <w:szCs w:val="22"/>
          <w:lang w:val="en-US"/>
        </w:rPr>
        <w:t>The Momentum box is a display of the momentum, you cannot change the momentum</w:t>
      </w:r>
    </w:p>
    <w:p w:rsidR="00304EF0" w:rsidRPr="00EB35CB" w:rsidRDefault="00304EF0" w:rsidP="008D70A0">
      <w:pPr>
        <w:pStyle w:val="Li"/>
        <w:numPr>
          <w:ilvl w:val="0"/>
          <w:numId w:val="1"/>
        </w:numPr>
        <w:spacing w:after="280" w:afterAutospacing="1"/>
        <w:rPr>
          <w:sz w:val="22"/>
          <w:szCs w:val="22"/>
        </w:rPr>
      </w:pPr>
      <w:r w:rsidRPr="00EB35CB">
        <w:rPr>
          <w:sz w:val="22"/>
          <w:szCs w:val="22"/>
          <w:lang w:val="en-US"/>
        </w:rPr>
        <w:t xml:space="preserve">The velocities are changeable by grabbing the green vectors </w:t>
      </w:r>
    </w:p>
    <w:p w:rsidR="00304EF0" w:rsidRPr="00EB35CB" w:rsidRDefault="00304EF0" w:rsidP="008D70A0">
      <w:pPr>
        <w:pStyle w:val="Li"/>
        <w:numPr>
          <w:ilvl w:val="0"/>
          <w:numId w:val="1"/>
        </w:numPr>
        <w:spacing w:after="280" w:afterAutospacing="1"/>
        <w:rPr>
          <w:sz w:val="22"/>
          <w:szCs w:val="22"/>
        </w:rPr>
      </w:pPr>
      <w:r w:rsidRPr="00EB35CB">
        <w:rPr>
          <w:sz w:val="22"/>
          <w:szCs w:val="22"/>
          <w:lang w:val="en-US"/>
        </w:rPr>
        <w:t>The balls initial location can be moved by grabbing the balls.</w:t>
      </w:r>
    </w:p>
    <w:p w:rsidR="008D70A0" w:rsidRPr="00EB35CB" w:rsidRDefault="008D70A0" w:rsidP="008D70A0">
      <w:pPr>
        <w:pStyle w:val="Li"/>
        <w:numPr>
          <w:ilvl w:val="0"/>
          <w:numId w:val="1"/>
        </w:numPr>
        <w:spacing w:after="280" w:afterAutospacing="1"/>
        <w:rPr>
          <w:sz w:val="22"/>
          <w:szCs w:val="22"/>
        </w:rPr>
      </w:pPr>
      <w:r w:rsidRPr="00EB35CB">
        <w:rPr>
          <w:sz w:val="22"/>
          <w:szCs w:val="22"/>
          <w:lang w:val="en-US"/>
        </w:rPr>
        <w:t xml:space="preserve">Turning off </w:t>
      </w:r>
      <w:r w:rsidRPr="00EB35CB">
        <w:rPr>
          <w:b/>
          <w:sz w:val="22"/>
          <w:szCs w:val="22"/>
          <w:lang w:val="en-US"/>
        </w:rPr>
        <w:t>Reflecting Borders</w:t>
      </w:r>
      <w:r w:rsidRPr="00EB35CB">
        <w:rPr>
          <w:sz w:val="22"/>
          <w:szCs w:val="22"/>
          <w:lang w:val="en-US"/>
        </w:rPr>
        <w:t xml:space="preserve"> enables students to focus on “ball- ball” collisions which do conserve Momentum. “Ball-wall” collisions do not conserve momentum </w:t>
      </w:r>
      <w:r w:rsidRPr="00EB35CB">
        <w:rPr>
          <w:sz w:val="22"/>
          <w:szCs w:val="22"/>
        </w:rPr>
        <w:t xml:space="preserve">     </w:t>
      </w:r>
    </w:p>
    <w:p w:rsidR="008D70A0" w:rsidRPr="00EB35CB" w:rsidRDefault="00D62B8D" w:rsidP="005145D3">
      <w:pPr>
        <w:pStyle w:val="Li"/>
        <w:numPr>
          <w:ilvl w:val="0"/>
          <w:numId w:val="1"/>
        </w:numPr>
        <w:rPr>
          <w:sz w:val="22"/>
          <w:szCs w:val="22"/>
          <w:lang w:val="en-US"/>
        </w:rPr>
      </w:pPr>
      <w:r w:rsidRPr="00EB35CB">
        <w:rPr>
          <w:sz w:val="22"/>
          <w:szCs w:val="22"/>
          <w:lang w:val="en-US"/>
        </w:rPr>
        <w:t xml:space="preserve">Mechanical energy changes can be determined using the </w:t>
      </w:r>
      <w:r w:rsidR="008D70A0" w:rsidRPr="00EB35CB">
        <w:rPr>
          <w:b/>
          <w:sz w:val="22"/>
          <w:szCs w:val="22"/>
          <w:lang w:val="en-US"/>
        </w:rPr>
        <w:t xml:space="preserve">Kinetic </w:t>
      </w:r>
      <w:r w:rsidRPr="00EB35CB">
        <w:rPr>
          <w:b/>
          <w:sz w:val="22"/>
          <w:szCs w:val="22"/>
          <w:lang w:val="en-US"/>
        </w:rPr>
        <w:t>E</w:t>
      </w:r>
      <w:r w:rsidR="008D70A0" w:rsidRPr="00EB35CB">
        <w:rPr>
          <w:b/>
          <w:sz w:val="22"/>
          <w:szCs w:val="22"/>
          <w:lang w:val="en-US"/>
        </w:rPr>
        <w:t>nergy</w:t>
      </w:r>
      <w:r w:rsidR="008D70A0" w:rsidRPr="00EB35CB">
        <w:rPr>
          <w:sz w:val="22"/>
          <w:szCs w:val="22"/>
          <w:lang w:val="en-US"/>
        </w:rPr>
        <w:t xml:space="preserve"> </w:t>
      </w:r>
      <w:r w:rsidRPr="00EB35CB">
        <w:rPr>
          <w:sz w:val="22"/>
          <w:szCs w:val="22"/>
          <w:lang w:val="en-US"/>
        </w:rPr>
        <w:t>display.</w:t>
      </w:r>
      <w:r w:rsidR="005145D3" w:rsidRPr="00EB35CB">
        <w:rPr>
          <w:sz w:val="22"/>
          <w:szCs w:val="22"/>
          <w:lang w:val="en-US"/>
        </w:rPr>
        <w:t xml:space="preserve"> </w:t>
      </w:r>
    </w:p>
    <w:p w:rsidR="008F5137" w:rsidRPr="00EB35CB" w:rsidRDefault="00D62B8D">
      <w:pPr>
        <w:pStyle w:val="Li"/>
        <w:numPr>
          <w:ilvl w:val="0"/>
          <w:numId w:val="1"/>
        </w:numPr>
        <w:rPr>
          <w:sz w:val="22"/>
          <w:szCs w:val="22"/>
        </w:rPr>
      </w:pPr>
      <w:r w:rsidRPr="00EB35CB">
        <w:rPr>
          <w:sz w:val="22"/>
          <w:szCs w:val="22"/>
          <w:lang w:val="en-US"/>
        </w:rPr>
        <w:t xml:space="preserve">In the data table, </w:t>
      </w:r>
      <w:r w:rsidR="008F5137" w:rsidRPr="00EB35CB">
        <w:rPr>
          <w:sz w:val="22"/>
          <w:szCs w:val="22"/>
          <w:lang w:val="en-US"/>
        </w:rPr>
        <w:t>all units in MKS (meters, kilograms, seconds)</w:t>
      </w:r>
    </w:p>
    <w:p w:rsidR="002A2FB8" w:rsidRPr="00EB35CB" w:rsidRDefault="002A2FB8">
      <w:pPr>
        <w:pStyle w:val="Li"/>
        <w:numPr>
          <w:ilvl w:val="0"/>
          <w:numId w:val="1"/>
        </w:numPr>
        <w:rPr>
          <w:sz w:val="22"/>
          <w:szCs w:val="22"/>
        </w:rPr>
      </w:pPr>
      <w:r w:rsidRPr="00EB35CB">
        <w:rPr>
          <w:b/>
          <w:sz w:val="22"/>
          <w:szCs w:val="22"/>
          <w:lang w:val="en-US"/>
        </w:rPr>
        <w:t>Elasticity</w:t>
      </w:r>
      <w:r w:rsidRPr="00EB35CB">
        <w:rPr>
          <w:sz w:val="22"/>
          <w:szCs w:val="22"/>
          <w:lang w:val="en-US"/>
        </w:rPr>
        <w:t xml:space="preserve"> affects the ball-wall and ball-ball collisions. </w:t>
      </w:r>
    </w:p>
    <w:p w:rsidR="008F5137" w:rsidRPr="00EB35CB" w:rsidRDefault="008F5137">
      <w:pPr>
        <w:pStyle w:val="Li"/>
        <w:numPr>
          <w:ilvl w:val="0"/>
          <w:numId w:val="1"/>
        </w:numPr>
        <w:rPr>
          <w:sz w:val="22"/>
          <w:szCs w:val="22"/>
        </w:rPr>
      </w:pPr>
      <w:r w:rsidRPr="00EB35CB">
        <w:rPr>
          <w:sz w:val="22"/>
          <w:szCs w:val="22"/>
          <w:lang w:val="en-US"/>
        </w:rPr>
        <w:t xml:space="preserve">When the velocity vector becomes too small to see, a dark circle appears on the ball.  The circle is </w:t>
      </w:r>
      <w:proofErr w:type="spellStart"/>
      <w:r w:rsidRPr="00EB35CB">
        <w:rPr>
          <w:sz w:val="22"/>
          <w:szCs w:val="22"/>
          <w:lang w:val="en-US"/>
        </w:rPr>
        <w:t>grabbable</w:t>
      </w:r>
      <w:proofErr w:type="spellEnd"/>
      <w:r w:rsidRPr="00EB35CB">
        <w:rPr>
          <w:sz w:val="22"/>
          <w:szCs w:val="22"/>
          <w:lang w:val="en-US"/>
        </w:rPr>
        <w:t xml:space="preserve"> to change the velocity. </w:t>
      </w:r>
    </w:p>
    <w:p w:rsidR="003B1872" w:rsidRPr="00EB35CB" w:rsidRDefault="00E859AF">
      <w:pPr>
        <w:pStyle w:val="Li"/>
        <w:numPr>
          <w:ilvl w:val="0"/>
          <w:numId w:val="1"/>
        </w:numPr>
        <w:rPr>
          <w:sz w:val="22"/>
          <w:szCs w:val="22"/>
        </w:rPr>
      </w:pPr>
      <w:r w:rsidRPr="00EB35CB">
        <w:rPr>
          <w:sz w:val="22"/>
          <w:szCs w:val="22"/>
        </w:rPr>
        <w:t xml:space="preserve">You can </w:t>
      </w:r>
      <w:r w:rsidRPr="00EB35CB">
        <w:rPr>
          <w:b/>
          <w:sz w:val="22"/>
          <w:szCs w:val="22"/>
        </w:rPr>
        <w:t>Pause</w:t>
      </w:r>
      <w:r w:rsidRPr="00EB35CB">
        <w:rPr>
          <w:sz w:val="22"/>
          <w:szCs w:val="22"/>
        </w:rPr>
        <w:t xml:space="preserve"> the sim and then use </w:t>
      </w:r>
      <w:r w:rsidRPr="00EB35CB">
        <w:rPr>
          <w:b/>
          <w:sz w:val="22"/>
          <w:szCs w:val="22"/>
        </w:rPr>
        <w:t xml:space="preserve">Step </w:t>
      </w:r>
      <w:r w:rsidRPr="00EB35CB">
        <w:rPr>
          <w:sz w:val="22"/>
          <w:szCs w:val="22"/>
        </w:rPr>
        <w:t xml:space="preserve">to incrementally analyze. </w:t>
      </w:r>
    </w:p>
    <w:p w:rsidR="003B1872" w:rsidRPr="00EB35CB" w:rsidRDefault="00E859AF" w:rsidP="00F734C0">
      <w:pPr>
        <w:pStyle w:val="Li"/>
        <w:numPr>
          <w:ilvl w:val="0"/>
          <w:numId w:val="1"/>
        </w:numPr>
        <w:spacing w:after="280" w:afterAutospacing="1"/>
        <w:rPr>
          <w:sz w:val="22"/>
          <w:szCs w:val="22"/>
        </w:rPr>
      </w:pPr>
      <w:r w:rsidRPr="00EB35CB">
        <w:rPr>
          <w:sz w:val="22"/>
          <w:szCs w:val="22"/>
        </w:rPr>
        <w:t xml:space="preserve">If you are doing a lecture demonstration, set your screen resolution to 1024x768 so the simulation will fill the screen and be seen easily.  </w:t>
      </w:r>
    </w:p>
    <w:p w:rsidR="003B1872" w:rsidRPr="00EB35CB" w:rsidRDefault="00E859AF">
      <w:pPr>
        <w:rPr>
          <w:sz w:val="22"/>
          <w:szCs w:val="22"/>
        </w:rPr>
      </w:pPr>
      <w:r w:rsidRPr="00EB35CB">
        <w:rPr>
          <w:b/>
          <w:sz w:val="22"/>
          <w:szCs w:val="22"/>
        </w:rPr>
        <w:t>Important modeling notes / simplifications:</w:t>
      </w:r>
      <w:r w:rsidRPr="00EB35CB">
        <w:rPr>
          <w:sz w:val="22"/>
          <w:szCs w:val="22"/>
        </w:rPr>
        <w:t xml:space="preserve"> </w:t>
      </w:r>
    </w:p>
    <w:p w:rsidR="009F3460" w:rsidRPr="00EB35CB" w:rsidRDefault="008F5137" w:rsidP="009F3460">
      <w:pPr>
        <w:pStyle w:val="ListParagraph"/>
        <w:numPr>
          <w:ilvl w:val="0"/>
          <w:numId w:val="5"/>
        </w:numPr>
        <w:ind w:left="720"/>
        <w:rPr>
          <w:sz w:val="22"/>
          <w:szCs w:val="22"/>
        </w:rPr>
      </w:pPr>
      <w:r w:rsidRPr="00EB35CB">
        <w:rPr>
          <w:sz w:val="22"/>
          <w:szCs w:val="22"/>
          <w:lang w:val="en-US"/>
        </w:rPr>
        <w:t xml:space="preserve">Time step is variable according to </w:t>
      </w:r>
      <w:r w:rsidRPr="00EB35CB">
        <w:rPr>
          <w:b/>
          <w:sz w:val="22"/>
          <w:szCs w:val="22"/>
          <w:lang w:val="en-US"/>
        </w:rPr>
        <w:t xml:space="preserve">Time </w:t>
      </w:r>
      <w:r w:rsidRPr="00EB35CB">
        <w:rPr>
          <w:sz w:val="22"/>
          <w:szCs w:val="22"/>
          <w:lang w:val="en-US"/>
        </w:rPr>
        <w:t>slider</w:t>
      </w:r>
    </w:p>
    <w:p w:rsidR="008D5B81" w:rsidRPr="00EB35CB" w:rsidRDefault="008D5B81" w:rsidP="009F3460">
      <w:pPr>
        <w:pStyle w:val="ListParagraph"/>
        <w:numPr>
          <w:ilvl w:val="0"/>
          <w:numId w:val="5"/>
        </w:numPr>
        <w:ind w:left="720"/>
        <w:rPr>
          <w:sz w:val="22"/>
          <w:szCs w:val="22"/>
        </w:rPr>
      </w:pPr>
      <w:r w:rsidRPr="00EB35CB">
        <w:rPr>
          <w:sz w:val="22"/>
          <w:szCs w:val="22"/>
          <w:lang w:val="en-US"/>
        </w:rPr>
        <w:t>The balls are non-rotating.</w:t>
      </w:r>
    </w:p>
    <w:p w:rsidR="00C60EE0" w:rsidRPr="00EB35CB" w:rsidRDefault="00845ED9" w:rsidP="00845ED9">
      <w:pPr>
        <w:pStyle w:val="Li"/>
        <w:numPr>
          <w:ilvl w:val="0"/>
          <w:numId w:val="5"/>
        </w:numPr>
        <w:ind w:left="720"/>
        <w:rPr>
          <w:sz w:val="22"/>
          <w:szCs w:val="22"/>
        </w:rPr>
      </w:pPr>
      <w:r w:rsidRPr="00EB35CB">
        <w:rPr>
          <w:sz w:val="22"/>
          <w:szCs w:val="22"/>
          <w:lang w:val="en-US"/>
        </w:rPr>
        <w:t>In one dimension, the vectors are not technically “tip-to-tail”</w:t>
      </w:r>
      <w:r w:rsidR="00C60EE0" w:rsidRPr="00EB35CB">
        <w:rPr>
          <w:sz w:val="22"/>
          <w:szCs w:val="22"/>
          <w:lang w:val="en-US"/>
        </w:rPr>
        <w:t xml:space="preserve">:  the </w:t>
      </w:r>
      <w:proofErr w:type="gramStart"/>
      <w:r w:rsidR="00C60EE0" w:rsidRPr="00EB35CB">
        <w:rPr>
          <w:sz w:val="22"/>
          <w:szCs w:val="22"/>
          <w:lang w:val="en-US"/>
        </w:rPr>
        <w:t>vectors  are</w:t>
      </w:r>
      <w:proofErr w:type="gramEnd"/>
      <w:r w:rsidR="00C60EE0" w:rsidRPr="00EB35CB">
        <w:rPr>
          <w:sz w:val="22"/>
          <w:szCs w:val="22"/>
          <w:lang w:val="en-US"/>
        </w:rPr>
        <w:t xml:space="preserve"> offset, so that the students can see them. </w:t>
      </w:r>
    </w:p>
    <w:p w:rsidR="00C60EE0" w:rsidRPr="00EB35CB" w:rsidRDefault="00C60EE0" w:rsidP="00845ED9">
      <w:pPr>
        <w:pStyle w:val="Li"/>
        <w:numPr>
          <w:ilvl w:val="0"/>
          <w:numId w:val="5"/>
        </w:numPr>
        <w:ind w:left="720"/>
        <w:rPr>
          <w:sz w:val="22"/>
          <w:szCs w:val="22"/>
        </w:rPr>
      </w:pPr>
      <w:r w:rsidRPr="00EB35CB">
        <w:rPr>
          <w:sz w:val="22"/>
          <w:szCs w:val="22"/>
          <w:lang w:val="en-US"/>
        </w:rPr>
        <w:t>“</w:t>
      </w:r>
      <w:r w:rsidRPr="00EB35CB">
        <w:rPr>
          <w:sz w:val="22"/>
          <w:szCs w:val="22"/>
          <w:lang w:val="en-US"/>
        </w:rPr>
        <w:t>Tip</w:t>
      </w:r>
      <w:r w:rsidRPr="00EB35CB">
        <w:rPr>
          <w:sz w:val="22"/>
          <w:szCs w:val="22"/>
          <w:lang w:val="en-US"/>
        </w:rPr>
        <w:t xml:space="preserve">-to-Tail” can be unchecked to enable more understanding about vectors.  </w:t>
      </w:r>
    </w:p>
    <w:p w:rsidR="003B1872" w:rsidRPr="00EB35CB" w:rsidRDefault="00D2645F" w:rsidP="00CD7F6D">
      <w:pPr>
        <w:rPr>
          <w:color w:val="FF0000"/>
          <w:sz w:val="22"/>
          <w:szCs w:val="22"/>
          <w:lang w:val="en-US"/>
        </w:rPr>
      </w:pPr>
      <w:r w:rsidRPr="00EB35CB">
        <w:rPr>
          <w:sz w:val="22"/>
          <w:szCs w:val="22"/>
        </w:rPr>
        <w:t> </w:t>
      </w:r>
      <w:r w:rsidR="009F3460" w:rsidRPr="00EB35CB">
        <w:rPr>
          <w:sz w:val="22"/>
          <w:szCs w:val="22"/>
        </w:rPr>
        <w:t> </w:t>
      </w:r>
    </w:p>
    <w:p w:rsidR="003B1872" w:rsidRPr="00EB35CB" w:rsidRDefault="00E859AF">
      <w:pPr>
        <w:rPr>
          <w:sz w:val="22"/>
          <w:szCs w:val="22"/>
          <w:lang w:val="en-US"/>
        </w:rPr>
      </w:pPr>
      <w:r w:rsidRPr="00EB35CB">
        <w:rPr>
          <w:b/>
          <w:sz w:val="22"/>
          <w:szCs w:val="22"/>
        </w:rPr>
        <w:t>Insights into student use / thinking:</w:t>
      </w:r>
      <w:r w:rsidRPr="00EB35CB">
        <w:rPr>
          <w:sz w:val="22"/>
          <w:szCs w:val="22"/>
        </w:rPr>
        <w:t xml:space="preserve"> </w:t>
      </w:r>
    </w:p>
    <w:p w:rsidR="00845ED9" w:rsidRPr="00EB35CB" w:rsidRDefault="00845ED9" w:rsidP="00845ED9">
      <w:pPr>
        <w:pStyle w:val="Li"/>
        <w:numPr>
          <w:ilvl w:val="0"/>
          <w:numId w:val="1"/>
        </w:numPr>
        <w:rPr>
          <w:sz w:val="22"/>
          <w:szCs w:val="22"/>
        </w:rPr>
      </w:pPr>
      <w:r w:rsidRPr="00EB35CB">
        <w:rPr>
          <w:sz w:val="22"/>
          <w:szCs w:val="22"/>
          <w:lang w:val="en-US"/>
        </w:rPr>
        <w:t xml:space="preserve">Students may prefer to start the </w:t>
      </w:r>
      <w:proofErr w:type="spellStart"/>
      <w:r w:rsidRPr="00EB35CB">
        <w:rPr>
          <w:sz w:val="22"/>
          <w:szCs w:val="22"/>
          <w:lang w:val="en-US"/>
        </w:rPr>
        <w:t>sim</w:t>
      </w:r>
      <w:proofErr w:type="spellEnd"/>
      <w:r w:rsidRPr="00EB35CB">
        <w:rPr>
          <w:sz w:val="22"/>
          <w:szCs w:val="22"/>
          <w:lang w:val="en-US"/>
        </w:rPr>
        <w:t xml:space="preserve"> in one dimension and with no walls. We will be developing another tab for this simulation that will have starting conditions and variables more simple soon to help with this issue. </w:t>
      </w:r>
    </w:p>
    <w:p w:rsidR="00C60EE0" w:rsidRPr="00EB35CB" w:rsidRDefault="00C60EE0" w:rsidP="00C60EE0">
      <w:pPr>
        <w:pStyle w:val="Li"/>
        <w:numPr>
          <w:ilvl w:val="0"/>
          <w:numId w:val="1"/>
        </w:numPr>
        <w:rPr>
          <w:sz w:val="22"/>
          <w:szCs w:val="22"/>
        </w:rPr>
      </w:pPr>
      <w:r w:rsidRPr="00EB35CB">
        <w:rPr>
          <w:sz w:val="22"/>
          <w:szCs w:val="22"/>
          <w:lang w:val="en-US"/>
        </w:rPr>
        <w:t xml:space="preserve">If students vary the </w:t>
      </w:r>
      <w:r w:rsidRPr="00EB35CB">
        <w:rPr>
          <w:b/>
          <w:sz w:val="22"/>
          <w:szCs w:val="22"/>
          <w:lang w:val="en-US"/>
        </w:rPr>
        <w:t>Elasticity,</w:t>
      </w:r>
      <w:r w:rsidRPr="00EB35CB">
        <w:rPr>
          <w:sz w:val="22"/>
          <w:szCs w:val="22"/>
          <w:lang w:val="en-US"/>
        </w:rPr>
        <w:t xml:space="preserve"> they can observe varying amounts of mechanical energy. </w:t>
      </w:r>
    </w:p>
    <w:p w:rsidR="003B1872" w:rsidRPr="00EB35CB" w:rsidRDefault="003B1872">
      <w:pPr>
        <w:rPr>
          <w:sz w:val="22"/>
          <w:szCs w:val="22"/>
        </w:rPr>
      </w:pPr>
    </w:p>
    <w:p w:rsidR="003B1872" w:rsidRPr="00EB35CB" w:rsidRDefault="00E859AF">
      <w:pPr>
        <w:rPr>
          <w:sz w:val="22"/>
          <w:szCs w:val="22"/>
          <w:lang w:val="en-US"/>
        </w:rPr>
      </w:pPr>
      <w:r w:rsidRPr="00EB35CB">
        <w:rPr>
          <w:b/>
          <w:sz w:val="22"/>
          <w:szCs w:val="22"/>
        </w:rPr>
        <w:t>Suggestions for sim use:</w:t>
      </w:r>
      <w:r w:rsidRPr="00EB35CB">
        <w:rPr>
          <w:sz w:val="22"/>
          <w:szCs w:val="22"/>
        </w:rPr>
        <w:t xml:space="preserve"> </w:t>
      </w:r>
    </w:p>
    <w:p w:rsidR="008D70A0" w:rsidRPr="00EB35CB" w:rsidRDefault="008D70A0" w:rsidP="00D62B8D">
      <w:pPr>
        <w:pStyle w:val="ListParagraph"/>
        <w:numPr>
          <w:ilvl w:val="0"/>
          <w:numId w:val="5"/>
        </w:numPr>
        <w:ind w:left="720"/>
        <w:rPr>
          <w:sz w:val="22"/>
          <w:szCs w:val="22"/>
          <w:lang w:val="en-US"/>
        </w:rPr>
      </w:pPr>
      <w:r w:rsidRPr="00EB35CB">
        <w:rPr>
          <w:sz w:val="22"/>
          <w:szCs w:val="22"/>
          <w:lang w:val="en-US"/>
        </w:rPr>
        <w:t xml:space="preserve">“Explosions” can be explored by setting the balls next to one another and adjusting initial velocities so that the initial total momentum is zero. </w:t>
      </w:r>
    </w:p>
    <w:p w:rsidR="003B1872" w:rsidRPr="00EB35CB" w:rsidRDefault="0046299F">
      <w:pPr>
        <w:pStyle w:val="Li"/>
        <w:numPr>
          <w:ilvl w:val="0"/>
          <w:numId w:val="4"/>
        </w:numPr>
        <w:rPr>
          <w:sz w:val="22"/>
          <w:szCs w:val="22"/>
        </w:rPr>
      </w:pPr>
      <w:r w:rsidRPr="00EB35CB">
        <w:rPr>
          <w:rFonts w:ascii="Arial" w:eastAsia="Arial" w:hAnsi="Arial" w:cs="Arial"/>
          <w:sz w:val="22"/>
          <w:szCs w:val="22"/>
          <w:lang w:val="en-US"/>
        </w:rPr>
        <w:t xml:space="preserve">For tips on using PhET </w:t>
      </w:r>
      <w:proofErr w:type="spellStart"/>
      <w:r w:rsidRPr="00EB35CB">
        <w:rPr>
          <w:rFonts w:ascii="Arial" w:eastAsia="Arial" w:hAnsi="Arial" w:cs="Arial"/>
          <w:sz w:val="22"/>
          <w:szCs w:val="22"/>
          <w:lang w:val="en-US"/>
        </w:rPr>
        <w:t>sims</w:t>
      </w:r>
      <w:proofErr w:type="spellEnd"/>
      <w:r w:rsidRPr="00EB35CB">
        <w:rPr>
          <w:rFonts w:ascii="Arial" w:eastAsia="Arial" w:hAnsi="Arial" w:cs="Arial"/>
          <w:sz w:val="22"/>
          <w:szCs w:val="22"/>
          <w:lang w:val="en-US"/>
        </w:rPr>
        <w:t xml:space="preserve"> with your students see</w:t>
      </w:r>
      <w:r w:rsidR="00E859AF" w:rsidRPr="00EB35CB">
        <w:rPr>
          <w:rFonts w:ascii="Arial" w:eastAsia="Arial" w:hAnsi="Arial" w:cs="Arial"/>
          <w:sz w:val="22"/>
          <w:szCs w:val="22"/>
        </w:rPr>
        <w:t>:</w:t>
      </w:r>
      <w:r w:rsidR="00E859AF" w:rsidRPr="00EB35CB">
        <w:rPr>
          <w:sz w:val="22"/>
          <w:szCs w:val="22"/>
        </w:rPr>
        <w:t xml:space="preserve"> </w:t>
      </w:r>
      <w:hyperlink r:id="rId7" w:history="1">
        <w:r w:rsidR="00E859AF" w:rsidRPr="00EB35CB">
          <w:rPr>
            <w:rStyle w:val="Hyperlink"/>
            <w:rFonts w:ascii="Arial" w:eastAsia="Arial" w:hAnsi="Arial" w:cs="Arial"/>
            <w:b/>
            <w:sz w:val="22"/>
            <w:szCs w:val="22"/>
          </w:rPr>
          <w:t>Guidelines for Inquiry Contributions</w:t>
        </w:r>
      </w:hyperlink>
      <w:r w:rsidR="00E859AF" w:rsidRPr="00EB35CB">
        <w:rPr>
          <w:rFonts w:ascii="Arial" w:eastAsia="Arial" w:hAnsi="Arial" w:cs="Arial"/>
          <w:b/>
          <w:sz w:val="22"/>
          <w:szCs w:val="22"/>
        </w:rPr>
        <w:t xml:space="preserve">  </w:t>
      </w:r>
      <w:r w:rsidRPr="00EB35CB">
        <w:rPr>
          <w:rFonts w:ascii="Arial" w:eastAsia="Arial" w:hAnsi="Arial" w:cs="Arial"/>
          <w:sz w:val="22"/>
          <w:szCs w:val="22"/>
          <w:lang w:val="en-US"/>
        </w:rPr>
        <w:t>and</w:t>
      </w:r>
      <w:r w:rsidR="00E859AF" w:rsidRPr="00EB35CB">
        <w:rPr>
          <w:sz w:val="22"/>
          <w:szCs w:val="22"/>
        </w:rPr>
        <w:t xml:space="preserve"> </w:t>
      </w:r>
      <w:hyperlink r:id="rId8" w:history="1">
        <w:r w:rsidRPr="00EB35CB">
          <w:rPr>
            <w:rStyle w:val="Hyperlink"/>
            <w:b/>
            <w:sz w:val="22"/>
            <w:szCs w:val="22"/>
            <w:lang w:val="en-US"/>
          </w:rPr>
          <w:t>Using PhET Sims</w:t>
        </w:r>
      </w:hyperlink>
      <w:r w:rsidR="00E859AF" w:rsidRPr="00EB35CB">
        <w:rPr>
          <w:sz w:val="22"/>
          <w:szCs w:val="22"/>
        </w:rPr>
        <w:t xml:space="preserve"> </w:t>
      </w:r>
    </w:p>
    <w:p w:rsidR="0046299F" w:rsidRPr="00EB35CB" w:rsidRDefault="0046299F" w:rsidP="0046299F">
      <w:pPr>
        <w:pStyle w:val="Li"/>
        <w:numPr>
          <w:ilvl w:val="0"/>
          <w:numId w:val="4"/>
        </w:numPr>
        <w:rPr>
          <w:sz w:val="22"/>
          <w:szCs w:val="22"/>
        </w:rPr>
      </w:pPr>
      <w:r w:rsidRPr="00EB35CB">
        <w:rPr>
          <w:rFonts w:ascii="Arial" w:eastAsia="Arial" w:hAnsi="Arial" w:cs="Arial"/>
          <w:sz w:val="22"/>
          <w:szCs w:val="22"/>
        </w:rPr>
        <w:t xml:space="preserve">The simulations have been used successfully with homework, lectures, in-class activities, or lab activities. Use them for introduction to concepts, learning new concepts, reinforcement of concepts, as visual aids for interactive demonstrations, or with in-class clicker questions. </w:t>
      </w:r>
      <w:r w:rsidRPr="00EB35CB">
        <w:rPr>
          <w:rFonts w:ascii="Arial" w:eastAsia="Arial" w:hAnsi="Arial" w:cs="Arial"/>
          <w:color w:val="000000"/>
          <w:sz w:val="22"/>
          <w:szCs w:val="22"/>
        </w:rPr>
        <w:t xml:space="preserve">To read more, see </w:t>
      </w:r>
      <w:hyperlink r:id="rId9" w:history="1">
        <w:r w:rsidRPr="00EB35CB">
          <w:rPr>
            <w:rFonts w:ascii="Arial" w:eastAsia="Arial" w:hAnsi="Arial" w:cs="Arial"/>
            <w:b/>
            <w:color w:val="0000FF"/>
            <w:sz w:val="22"/>
            <w:szCs w:val="22"/>
            <w:u w:val="single"/>
          </w:rPr>
          <w:t>Teaching Physics using PhET Simulations</w:t>
        </w:r>
      </w:hyperlink>
      <w:r w:rsidRPr="00EB35CB">
        <w:rPr>
          <w:sz w:val="22"/>
          <w:szCs w:val="22"/>
        </w:rPr>
        <w:t xml:space="preserve"> </w:t>
      </w:r>
    </w:p>
    <w:p w:rsidR="009D692C" w:rsidRPr="00EB35CB" w:rsidRDefault="00E859AF" w:rsidP="009D692C">
      <w:pPr>
        <w:pStyle w:val="Li"/>
        <w:numPr>
          <w:ilvl w:val="0"/>
          <w:numId w:val="4"/>
        </w:numPr>
        <w:spacing w:after="280" w:afterAutospacing="1"/>
        <w:rPr>
          <w:sz w:val="22"/>
          <w:szCs w:val="22"/>
        </w:rPr>
      </w:pPr>
      <w:r w:rsidRPr="00EB35CB">
        <w:rPr>
          <w:rFonts w:ascii="Arial" w:eastAsia="Arial" w:hAnsi="Arial" w:cs="Arial"/>
          <w:sz w:val="22"/>
          <w:szCs w:val="22"/>
        </w:rPr>
        <w:t xml:space="preserve">For activities and lesson plans written by the PhET team and other teachers, see: </w:t>
      </w:r>
      <w:hyperlink r:id="rId10" w:history="1">
        <w:r w:rsidRPr="00EB35CB">
          <w:rPr>
            <w:rFonts w:ascii="Arial" w:eastAsia="Arial" w:hAnsi="Arial" w:cs="Arial"/>
            <w:b/>
            <w:color w:val="0000FF"/>
            <w:sz w:val="22"/>
            <w:szCs w:val="22"/>
            <w:u w:val="single"/>
          </w:rPr>
          <w:t>Teacher Ideas &amp; Activities</w:t>
        </w:r>
      </w:hyperlink>
      <w:r w:rsidRPr="00EB35CB">
        <w:rPr>
          <w:sz w:val="22"/>
          <w:szCs w:val="22"/>
        </w:rPr>
        <w:t xml:space="preserve"> </w:t>
      </w:r>
    </w:p>
    <w:p w:rsidR="009D692C" w:rsidRPr="00EB35CB" w:rsidRDefault="009D692C" w:rsidP="009D692C">
      <w:pPr>
        <w:pStyle w:val="Li"/>
        <w:spacing w:after="280" w:afterAutospacing="1"/>
        <w:rPr>
          <w:b/>
          <w:sz w:val="22"/>
          <w:szCs w:val="22"/>
          <w:lang w:val="en-US"/>
        </w:rPr>
      </w:pPr>
      <w:r w:rsidRPr="00EB35CB">
        <w:rPr>
          <w:b/>
          <w:sz w:val="22"/>
          <w:szCs w:val="22"/>
          <w:lang w:val="en-US"/>
        </w:rPr>
        <w:t xml:space="preserve">For Experts: </w:t>
      </w:r>
      <w:r w:rsidRPr="00EB35CB">
        <w:rPr>
          <w:sz w:val="22"/>
          <w:szCs w:val="22"/>
          <w:lang w:val="en-US"/>
        </w:rPr>
        <w:t xml:space="preserve">Elasticity, a number between 0 and 1, indicates the amount of kinetic energy lost during collisions.  If the elasticity = 1, the collision is perfectly elastic, and kinetic energy is conserved.  Elasticity &lt; 1 affects the magnitude of the component of the velocity along the “line of action” between two colliding balls.  The line of action is the line connecting the centers of the balls at </w:t>
      </w:r>
      <w:r w:rsidR="002A2FB8" w:rsidRPr="00EB35CB">
        <w:rPr>
          <w:sz w:val="22"/>
          <w:szCs w:val="22"/>
          <w:lang w:val="en-US"/>
        </w:rPr>
        <w:t xml:space="preserve">the moment of </w:t>
      </w:r>
      <w:r w:rsidRPr="00EB35CB">
        <w:rPr>
          <w:sz w:val="22"/>
          <w:szCs w:val="22"/>
          <w:lang w:val="en-US"/>
        </w:rPr>
        <w:t xml:space="preserve">collision. If the elasticity is, say, 0.3, then </w:t>
      </w:r>
      <w:r w:rsidR="002A2FB8" w:rsidRPr="00EB35CB">
        <w:rPr>
          <w:sz w:val="22"/>
          <w:szCs w:val="22"/>
          <w:lang w:val="en-US"/>
        </w:rPr>
        <w:t xml:space="preserve">the speed along the line of action after collision is 0.3 of the value it would have had in an elastic collision.  </w:t>
      </w:r>
      <w:r w:rsidR="008D5B81" w:rsidRPr="00EB35CB">
        <w:rPr>
          <w:sz w:val="22"/>
          <w:szCs w:val="22"/>
          <w:lang w:val="en-US"/>
        </w:rPr>
        <w:t>The speed perpendicular to the line of action is not affected. Since these balls are non-rotating, changing the speed perpendicular to the line of action would violate Conservation of Angular Momentum.</w:t>
      </w:r>
    </w:p>
    <w:sectPr w:rsidR="009D692C" w:rsidRPr="00EB35CB" w:rsidSect="00EB35CB">
      <w:headerReference w:type="even" r:id="rId11"/>
      <w:headerReference w:type="default" r:id="rId12"/>
      <w:footerReference w:type="even" r:id="rId13"/>
      <w:footerReference w:type="default" r:id="rId14"/>
      <w:headerReference w:type="first" r:id="rId15"/>
      <w:footerReference w:type="first" r:id="rId16"/>
      <w:pgSz w:w="12240" w:h="15840"/>
      <w:pgMar w:top="1260" w:right="1440" w:bottom="1440" w:left="1440" w:header="54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6CEF" w:rsidRDefault="00AA6CEF" w:rsidP="0092353D">
      <w:r>
        <w:separator/>
      </w:r>
    </w:p>
  </w:endnote>
  <w:endnote w:type="continuationSeparator" w:id="0">
    <w:p w:rsidR="00AA6CEF" w:rsidRDefault="00AA6CEF" w:rsidP="009235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5CB" w:rsidRDefault="00EB35C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5CB" w:rsidRDefault="00EB35C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5CB" w:rsidRDefault="00EB35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6CEF" w:rsidRDefault="00AA6CEF" w:rsidP="0092353D">
      <w:r>
        <w:separator/>
      </w:r>
    </w:p>
  </w:footnote>
  <w:footnote w:type="continuationSeparator" w:id="0">
    <w:p w:rsidR="00AA6CEF" w:rsidRDefault="00AA6CEF" w:rsidP="009235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5CB" w:rsidRDefault="00EB35C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99F" w:rsidRDefault="0046299F" w:rsidP="0046299F">
    <w:pPr>
      <w:rPr>
        <w:lang w:val="en-US"/>
      </w:rPr>
    </w:pPr>
    <w:r>
      <w:rPr>
        <w:b/>
      </w:rPr>
      <w:t xml:space="preserve">PhET Tips for Teachers               </w:t>
    </w:r>
    <w:r w:rsidR="00153EE7">
      <w:rPr>
        <w:b/>
        <w:lang w:val="en-US"/>
      </w:rPr>
      <w:t>Collision Lab</w:t>
    </w:r>
    <w:r>
      <w:t xml:space="preserve"> </w:t>
    </w:r>
  </w:p>
  <w:p w:rsidR="00D2645F" w:rsidRPr="00D2645F" w:rsidRDefault="00D2645F" w:rsidP="00D2645F">
    <w:pPr>
      <w:spacing w:after="280" w:afterAutospacing="1"/>
      <w:rPr>
        <w:b/>
      </w:rPr>
    </w:pPr>
    <w:r>
      <w:rPr>
        <w:b/>
      </w:rPr>
      <w:t>Written by</w:t>
    </w:r>
    <w:r>
      <w:rPr>
        <w:b/>
        <w:lang w:val="en-US"/>
      </w:rPr>
      <w:t xml:space="preserve"> </w:t>
    </w:r>
    <w:r w:rsidRPr="00ED211E">
      <w:rPr>
        <w:b/>
        <w:color w:val="000000"/>
        <w:shd w:val="clear" w:color="auto" w:fill="auto"/>
        <w:lang w:val="en-US" w:eastAsia="en-US"/>
      </w:rPr>
      <w:t>Trish Loeblein</w:t>
    </w:r>
    <w:r w:rsidR="00C60EE0">
      <w:rPr>
        <w:b/>
        <w:color w:val="000000"/>
        <w:shd w:val="clear" w:color="auto" w:fill="auto"/>
        <w:lang w:val="en-US" w:eastAsia="en-US"/>
      </w:rPr>
      <w:t>,</w:t>
    </w:r>
    <w:r w:rsidRPr="00ED211E">
      <w:rPr>
        <w:b/>
      </w:rPr>
      <w:t xml:space="preserve"> </w:t>
    </w:r>
    <w:r w:rsidR="00153EE7" w:rsidRPr="00ED211E">
      <w:rPr>
        <w:b/>
        <w:color w:val="000000"/>
        <w:shd w:val="clear" w:color="auto" w:fill="auto"/>
        <w:lang w:val="en-US" w:eastAsia="en-US"/>
      </w:rPr>
      <w:t xml:space="preserve">Mike </w:t>
    </w:r>
    <w:proofErr w:type="spellStart"/>
    <w:r w:rsidR="00153EE7" w:rsidRPr="00ED211E">
      <w:rPr>
        <w:b/>
        <w:color w:val="000000"/>
        <w:shd w:val="clear" w:color="auto" w:fill="auto"/>
        <w:lang w:val="en-US" w:eastAsia="en-US"/>
      </w:rPr>
      <w:t>Dubson</w:t>
    </w:r>
    <w:proofErr w:type="spellEnd"/>
    <w:r>
      <w:rPr>
        <w:b/>
      </w:rPr>
      <w:t>,</w:t>
    </w:r>
    <w:r w:rsidR="00C60EE0">
      <w:rPr>
        <w:b/>
        <w:lang w:val="en-US"/>
      </w:rPr>
      <w:t xml:space="preserve"> Mindy </w:t>
    </w:r>
    <w:proofErr w:type="spellStart"/>
    <w:r w:rsidR="00C60EE0">
      <w:rPr>
        <w:b/>
        <w:lang w:val="en-US"/>
      </w:rPr>
      <w:t>Gratny</w:t>
    </w:r>
    <w:proofErr w:type="spellEnd"/>
    <w:r>
      <w:rPr>
        <w:b/>
      </w:rPr>
      <w:t xml:space="preserve"> last updated </w:t>
    </w:r>
    <w:r w:rsidR="00C60EE0">
      <w:rPr>
        <w:b/>
        <w:lang w:val="en-US"/>
      </w:rPr>
      <w:t>Oct 21</w:t>
    </w:r>
    <w:r w:rsidR="009B7B85">
      <w:rPr>
        <w:b/>
        <w:lang w:val="en-US"/>
      </w:rPr>
      <w:t xml:space="preserve"> </w:t>
    </w:r>
    <w:r>
      <w:rPr>
        <w:b/>
        <w:lang w:val="en-US"/>
      </w:rPr>
      <w:t>, 2010</w:t>
    </w:r>
    <w:r>
      <w:rPr>
        <w:b/>
      </w:rPr>
      <w:t> </w:t>
    </w:r>
    <w: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5CB" w:rsidRDefault="00EB35C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A0546536">
      <w:start w:val="1"/>
      <w:numFmt w:val="bullet"/>
      <w:lvlText w:val=""/>
      <w:lvlJc w:val="left"/>
      <w:pPr>
        <w:tabs>
          <w:tab w:val="num" w:pos="720"/>
        </w:tabs>
        <w:ind w:left="720" w:hanging="360"/>
      </w:pPr>
      <w:rPr>
        <w:rFonts w:ascii="Symbol" w:hAnsi="Symbol"/>
      </w:rPr>
    </w:lvl>
    <w:lvl w:ilvl="1" w:tplc="632E42DA">
      <w:start w:val="1"/>
      <w:numFmt w:val="bullet"/>
      <w:lvlText w:val="o"/>
      <w:lvlJc w:val="left"/>
      <w:pPr>
        <w:tabs>
          <w:tab w:val="num" w:pos="1440"/>
        </w:tabs>
        <w:ind w:left="1440" w:hanging="360"/>
      </w:pPr>
      <w:rPr>
        <w:rFonts w:ascii="Courier New" w:hAnsi="Courier New"/>
      </w:rPr>
    </w:lvl>
    <w:lvl w:ilvl="2" w:tplc="F324558C">
      <w:start w:val="1"/>
      <w:numFmt w:val="bullet"/>
      <w:lvlText w:val=""/>
      <w:lvlJc w:val="left"/>
      <w:pPr>
        <w:tabs>
          <w:tab w:val="num" w:pos="2160"/>
        </w:tabs>
        <w:ind w:left="2160" w:hanging="360"/>
      </w:pPr>
      <w:rPr>
        <w:rFonts w:ascii="Wingdings" w:hAnsi="Wingdings"/>
      </w:rPr>
    </w:lvl>
    <w:lvl w:ilvl="3" w:tplc="31060752">
      <w:start w:val="1"/>
      <w:numFmt w:val="bullet"/>
      <w:lvlText w:val=""/>
      <w:lvlJc w:val="left"/>
      <w:pPr>
        <w:tabs>
          <w:tab w:val="num" w:pos="2880"/>
        </w:tabs>
        <w:ind w:left="2880" w:hanging="360"/>
      </w:pPr>
      <w:rPr>
        <w:rFonts w:ascii="Symbol" w:hAnsi="Symbol"/>
      </w:rPr>
    </w:lvl>
    <w:lvl w:ilvl="4" w:tplc="14D8F07E">
      <w:start w:val="1"/>
      <w:numFmt w:val="bullet"/>
      <w:lvlText w:val="o"/>
      <w:lvlJc w:val="left"/>
      <w:pPr>
        <w:tabs>
          <w:tab w:val="num" w:pos="3600"/>
        </w:tabs>
        <w:ind w:left="3600" w:hanging="360"/>
      </w:pPr>
      <w:rPr>
        <w:rFonts w:ascii="Courier New" w:hAnsi="Courier New"/>
      </w:rPr>
    </w:lvl>
    <w:lvl w:ilvl="5" w:tplc="C6F64514">
      <w:start w:val="1"/>
      <w:numFmt w:val="bullet"/>
      <w:lvlText w:val=""/>
      <w:lvlJc w:val="left"/>
      <w:pPr>
        <w:tabs>
          <w:tab w:val="num" w:pos="4320"/>
        </w:tabs>
        <w:ind w:left="4320" w:hanging="360"/>
      </w:pPr>
      <w:rPr>
        <w:rFonts w:ascii="Wingdings" w:hAnsi="Wingdings"/>
      </w:rPr>
    </w:lvl>
    <w:lvl w:ilvl="6" w:tplc="729648FA">
      <w:start w:val="1"/>
      <w:numFmt w:val="bullet"/>
      <w:lvlText w:val=""/>
      <w:lvlJc w:val="left"/>
      <w:pPr>
        <w:tabs>
          <w:tab w:val="num" w:pos="5040"/>
        </w:tabs>
        <w:ind w:left="5040" w:hanging="360"/>
      </w:pPr>
      <w:rPr>
        <w:rFonts w:ascii="Symbol" w:hAnsi="Symbol"/>
      </w:rPr>
    </w:lvl>
    <w:lvl w:ilvl="7" w:tplc="13225A36">
      <w:start w:val="1"/>
      <w:numFmt w:val="bullet"/>
      <w:lvlText w:val="o"/>
      <w:lvlJc w:val="left"/>
      <w:pPr>
        <w:tabs>
          <w:tab w:val="num" w:pos="5760"/>
        </w:tabs>
        <w:ind w:left="5760" w:hanging="360"/>
      </w:pPr>
      <w:rPr>
        <w:rFonts w:ascii="Courier New" w:hAnsi="Courier New"/>
      </w:rPr>
    </w:lvl>
    <w:lvl w:ilvl="8" w:tplc="3DE022DA">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46E88B92">
      <w:start w:val="1"/>
      <w:numFmt w:val="bullet"/>
      <w:lvlText w:val=""/>
      <w:lvlJc w:val="left"/>
      <w:pPr>
        <w:tabs>
          <w:tab w:val="num" w:pos="720"/>
        </w:tabs>
        <w:ind w:left="720" w:hanging="360"/>
      </w:pPr>
      <w:rPr>
        <w:rFonts w:ascii="Symbol" w:hAnsi="Symbol"/>
      </w:rPr>
    </w:lvl>
    <w:lvl w:ilvl="1" w:tplc="FDF0A7A8">
      <w:start w:val="1"/>
      <w:numFmt w:val="bullet"/>
      <w:lvlText w:val="o"/>
      <w:lvlJc w:val="left"/>
      <w:pPr>
        <w:tabs>
          <w:tab w:val="num" w:pos="1440"/>
        </w:tabs>
        <w:ind w:left="1440" w:hanging="360"/>
      </w:pPr>
      <w:rPr>
        <w:rFonts w:ascii="Courier New" w:hAnsi="Courier New"/>
      </w:rPr>
    </w:lvl>
    <w:lvl w:ilvl="2" w:tplc="52B67DE0">
      <w:start w:val="1"/>
      <w:numFmt w:val="bullet"/>
      <w:lvlText w:val=""/>
      <w:lvlJc w:val="left"/>
      <w:pPr>
        <w:tabs>
          <w:tab w:val="num" w:pos="2160"/>
        </w:tabs>
        <w:ind w:left="2160" w:hanging="360"/>
      </w:pPr>
      <w:rPr>
        <w:rFonts w:ascii="Wingdings" w:hAnsi="Wingdings"/>
      </w:rPr>
    </w:lvl>
    <w:lvl w:ilvl="3" w:tplc="960A6A64">
      <w:start w:val="1"/>
      <w:numFmt w:val="bullet"/>
      <w:lvlText w:val=""/>
      <w:lvlJc w:val="left"/>
      <w:pPr>
        <w:tabs>
          <w:tab w:val="num" w:pos="2880"/>
        </w:tabs>
        <w:ind w:left="2880" w:hanging="360"/>
      </w:pPr>
      <w:rPr>
        <w:rFonts w:ascii="Symbol" w:hAnsi="Symbol"/>
      </w:rPr>
    </w:lvl>
    <w:lvl w:ilvl="4" w:tplc="FCDC0A36">
      <w:start w:val="1"/>
      <w:numFmt w:val="bullet"/>
      <w:lvlText w:val="o"/>
      <w:lvlJc w:val="left"/>
      <w:pPr>
        <w:tabs>
          <w:tab w:val="num" w:pos="3600"/>
        </w:tabs>
        <w:ind w:left="3600" w:hanging="360"/>
      </w:pPr>
      <w:rPr>
        <w:rFonts w:ascii="Courier New" w:hAnsi="Courier New"/>
      </w:rPr>
    </w:lvl>
    <w:lvl w:ilvl="5" w:tplc="0B10AE9C">
      <w:start w:val="1"/>
      <w:numFmt w:val="bullet"/>
      <w:lvlText w:val=""/>
      <w:lvlJc w:val="left"/>
      <w:pPr>
        <w:tabs>
          <w:tab w:val="num" w:pos="4320"/>
        </w:tabs>
        <w:ind w:left="4320" w:hanging="360"/>
      </w:pPr>
      <w:rPr>
        <w:rFonts w:ascii="Wingdings" w:hAnsi="Wingdings"/>
      </w:rPr>
    </w:lvl>
    <w:lvl w:ilvl="6" w:tplc="27C409B4">
      <w:start w:val="1"/>
      <w:numFmt w:val="bullet"/>
      <w:lvlText w:val=""/>
      <w:lvlJc w:val="left"/>
      <w:pPr>
        <w:tabs>
          <w:tab w:val="num" w:pos="5040"/>
        </w:tabs>
        <w:ind w:left="5040" w:hanging="360"/>
      </w:pPr>
      <w:rPr>
        <w:rFonts w:ascii="Symbol" w:hAnsi="Symbol"/>
      </w:rPr>
    </w:lvl>
    <w:lvl w:ilvl="7" w:tplc="77E2AA26">
      <w:start w:val="1"/>
      <w:numFmt w:val="bullet"/>
      <w:lvlText w:val="o"/>
      <w:lvlJc w:val="left"/>
      <w:pPr>
        <w:tabs>
          <w:tab w:val="num" w:pos="5760"/>
        </w:tabs>
        <w:ind w:left="5760" w:hanging="360"/>
      </w:pPr>
      <w:rPr>
        <w:rFonts w:ascii="Courier New" w:hAnsi="Courier New"/>
      </w:rPr>
    </w:lvl>
    <w:lvl w:ilvl="8" w:tplc="F5766A6E">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95F69F34">
      <w:start w:val="1"/>
      <w:numFmt w:val="bullet"/>
      <w:lvlText w:val=""/>
      <w:lvlJc w:val="left"/>
      <w:pPr>
        <w:tabs>
          <w:tab w:val="num" w:pos="720"/>
        </w:tabs>
        <w:ind w:left="720" w:hanging="360"/>
      </w:pPr>
      <w:rPr>
        <w:rFonts w:ascii="Symbol" w:hAnsi="Symbol"/>
      </w:rPr>
    </w:lvl>
    <w:lvl w:ilvl="1" w:tplc="29CC0568">
      <w:start w:val="1"/>
      <w:numFmt w:val="bullet"/>
      <w:lvlText w:val="o"/>
      <w:lvlJc w:val="left"/>
      <w:pPr>
        <w:tabs>
          <w:tab w:val="num" w:pos="1440"/>
        </w:tabs>
        <w:ind w:left="1440" w:hanging="360"/>
      </w:pPr>
      <w:rPr>
        <w:rFonts w:ascii="Courier New" w:hAnsi="Courier New"/>
      </w:rPr>
    </w:lvl>
    <w:lvl w:ilvl="2" w:tplc="D156902C">
      <w:start w:val="1"/>
      <w:numFmt w:val="bullet"/>
      <w:lvlText w:val=""/>
      <w:lvlJc w:val="left"/>
      <w:pPr>
        <w:tabs>
          <w:tab w:val="num" w:pos="2160"/>
        </w:tabs>
        <w:ind w:left="2160" w:hanging="360"/>
      </w:pPr>
      <w:rPr>
        <w:rFonts w:ascii="Wingdings" w:hAnsi="Wingdings"/>
      </w:rPr>
    </w:lvl>
    <w:lvl w:ilvl="3" w:tplc="8BC468C4">
      <w:start w:val="1"/>
      <w:numFmt w:val="bullet"/>
      <w:lvlText w:val=""/>
      <w:lvlJc w:val="left"/>
      <w:pPr>
        <w:tabs>
          <w:tab w:val="num" w:pos="2880"/>
        </w:tabs>
        <w:ind w:left="2880" w:hanging="360"/>
      </w:pPr>
      <w:rPr>
        <w:rFonts w:ascii="Symbol" w:hAnsi="Symbol"/>
      </w:rPr>
    </w:lvl>
    <w:lvl w:ilvl="4" w:tplc="B0E48A3E">
      <w:start w:val="1"/>
      <w:numFmt w:val="bullet"/>
      <w:lvlText w:val="o"/>
      <w:lvlJc w:val="left"/>
      <w:pPr>
        <w:tabs>
          <w:tab w:val="num" w:pos="3600"/>
        </w:tabs>
        <w:ind w:left="3600" w:hanging="360"/>
      </w:pPr>
      <w:rPr>
        <w:rFonts w:ascii="Courier New" w:hAnsi="Courier New"/>
      </w:rPr>
    </w:lvl>
    <w:lvl w:ilvl="5" w:tplc="04688D7A">
      <w:start w:val="1"/>
      <w:numFmt w:val="bullet"/>
      <w:lvlText w:val=""/>
      <w:lvlJc w:val="left"/>
      <w:pPr>
        <w:tabs>
          <w:tab w:val="num" w:pos="4320"/>
        </w:tabs>
        <w:ind w:left="4320" w:hanging="360"/>
      </w:pPr>
      <w:rPr>
        <w:rFonts w:ascii="Wingdings" w:hAnsi="Wingdings"/>
      </w:rPr>
    </w:lvl>
    <w:lvl w:ilvl="6" w:tplc="2580130E">
      <w:start w:val="1"/>
      <w:numFmt w:val="bullet"/>
      <w:lvlText w:val=""/>
      <w:lvlJc w:val="left"/>
      <w:pPr>
        <w:tabs>
          <w:tab w:val="num" w:pos="5040"/>
        </w:tabs>
        <w:ind w:left="5040" w:hanging="360"/>
      </w:pPr>
      <w:rPr>
        <w:rFonts w:ascii="Symbol" w:hAnsi="Symbol"/>
      </w:rPr>
    </w:lvl>
    <w:lvl w:ilvl="7" w:tplc="7CDC8458">
      <w:start w:val="1"/>
      <w:numFmt w:val="bullet"/>
      <w:lvlText w:val="o"/>
      <w:lvlJc w:val="left"/>
      <w:pPr>
        <w:tabs>
          <w:tab w:val="num" w:pos="5760"/>
        </w:tabs>
        <w:ind w:left="5760" w:hanging="360"/>
      </w:pPr>
      <w:rPr>
        <w:rFonts w:ascii="Courier New" w:hAnsi="Courier New"/>
      </w:rPr>
    </w:lvl>
    <w:lvl w:ilvl="8" w:tplc="C0A885D6">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B2BEB634">
      <w:start w:val="1"/>
      <w:numFmt w:val="bullet"/>
      <w:lvlText w:val=""/>
      <w:lvlJc w:val="left"/>
      <w:pPr>
        <w:tabs>
          <w:tab w:val="num" w:pos="720"/>
        </w:tabs>
        <w:ind w:left="720" w:hanging="360"/>
      </w:pPr>
      <w:rPr>
        <w:rFonts w:ascii="Symbol" w:hAnsi="Symbol"/>
      </w:rPr>
    </w:lvl>
    <w:lvl w:ilvl="1" w:tplc="63BA6774">
      <w:start w:val="1"/>
      <w:numFmt w:val="bullet"/>
      <w:lvlText w:val="o"/>
      <w:lvlJc w:val="left"/>
      <w:pPr>
        <w:tabs>
          <w:tab w:val="num" w:pos="1440"/>
        </w:tabs>
        <w:ind w:left="1440" w:hanging="360"/>
      </w:pPr>
      <w:rPr>
        <w:rFonts w:ascii="Courier New" w:hAnsi="Courier New"/>
      </w:rPr>
    </w:lvl>
    <w:lvl w:ilvl="2" w:tplc="51049684">
      <w:start w:val="1"/>
      <w:numFmt w:val="bullet"/>
      <w:lvlText w:val=""/>
      <w:lvlJc w:val="left"/>
      <w:pPr>
        <w:tabs>
          <w:tab w:val="num" w:pos="2160"/>
        </w:tabs>
        <w:ind w:left="2160" w:hanging="360"/>
      </w:pPr>
      <w:rPr>
        <w:rFonts w:ascii="Wingdings" w:hAnsi="Wingdings"/>
      </w:rPr>
    </w:lvl>
    <w:lvl w:ilvl="3" w:tplc="B9DCD6F8">
      <w:start w:val="1"/>
      <w:numFmt w:val="bullet"/>
      <w:lvlText w:val=""/>
      <w:lvlJc w:val="left"/>
      <w:pPr>
        <w:tabs>
          <w:tab w:val="num" w:pos="2880"/>
        </w:tabs>
        <w:ind w:left="2880" w:hanging="360"/>
      </w:pPr>
      <w:rPr>
        <w:rFonts w:ascii="Symbol" w:hAnsi="Symbol"/>
      </w:rPr>
    </w:lvl>
    <w:lvl w:ilvl="4" w:tplc="63AC1474">
      <w:start w:val="1"/>
      <w:numFmt w:val="bullet"/>
      <w:lvlText w:val="o"/>
      <w:lvlJc w:val="left"/>
      <w:pPr>
        <w:tabs>
          <w:tab w:val="num" w:pos="3600"/>
        </w:tabs>
        <w:ind w:left="3600" w:hanging="360"/>
      </w:pPr>
      <w:rPr>
        <w:rFonts w:ascii="Courier New" w:hAnsi="Courier New"/>
      </w:rPr>
    </w:lvl>
    <w:lvl w:ilvl="5" w:tplc="0A12C982">
      <w:start w:val="1"/>
      <w:numFmt w:val="bullet"/>
      <w:lvlText w:val=""/>
      <w:lvlJc w:val="left"/>
      <w:pPr>
        <w:tabs>
          <w:tab w:val="num" w:pos="4320"/>
        </w:tabs>
        <w:ind w:left="4320" w:hanging="360"/>
      </w:pPr>
      <w:rPr>
        <w:rFonts w:ascii="Wingdings" w:hAnsi="Wingdings"/>
      </w:rPr>
    </w:lvl>
    <w:lvl w:ilvl="6" w:tplc="33C218FC">
      <w:start w:val="1"/>
      <w:numFmt w:val="bullet"/>
      <w:lvlText w:val=""/>
      <w:lvlJc w:val="left"/>
      <w:pPr>
        <w:tabs>
          <w:tab w:val="num" w:pos="5040"/>
        </w:tabs>
        <w:ind w:left="5040" w:hanging="360"/>
      </w:pPr>
      <w:rPr>
        <w:rFonts w:ascii="Symbol" w:hAnsi="Symbol"/>
      </w:rPr>
    </w:lvl>
    <w:lvl w:ilvl="7" w:tplc="FCF4C344">
      <w:start w:val="1"/>
      <w:numFmt w:val="bullet"/>
      <w:lvlText w:val="o"/>
      <w:lvlJc w:val="left"/>
      <w:pPr>
        <w:tabs>
          <w:tab w:val="num" w:pos="5760"/>
        </w:tabs>
        <w:ind w:left="5760" w:hanging="360"/>
      </w:pPr>
      <w:rPr>
        <w:rFonts w:ascii="Courier New" w:hAnsi="Courier New"/>
      </w:rPr>
    </w:lvl>
    <w:lvl w:ilvl="8" w:tplc="7E10CDDA">
      <w:start w:val="1"/>
      <w:numFmt w:val="bullet"/>
      <w:lvlText w:val=""/>
      <w:lvlJc w:val="left"/>
      <w:pPr>
        <w:tabs>
          <w:tab w:val="num" w:pos="6480"/>
        </w:tabs>
        <w:ind w:left="6480" w:hanging="360"/>
      </w:pPr>
      <w:rPr>
        <w:rFonts w:ascii="Wingdings" w:hAnsi="Wingdings"/>
      </w:rPr>
    </w:lvl>
  </w:abstractNum>
  <w:abstractNum w:abstractNumId="4">
    <w:nsid w:val="201044E1"/>
    <w:multiLevelType w:val="hybridMultilevel"/>
    <w:tmpl w:val="30881A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A4D0AC0"/>
    <w:multiLevelType w:val="hybridMultilevel"/>
    <w:tmpl w:val="0F9C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hdrShapeDefaults>
    <o:shapedefaults v:ext="edit" spidmax="19457"/>
  </w:hdrShapeDefaults>
  <w:footnotePr>
    <w:footnote w:id="-1"/>
    <w:footnote w:id="0"/>
  </w:footnotePr>
  <w:endnotePr>
    <w:endnote w:id="-1"/>
    <w:endnote w:id="0"/>
  </w:endnotePr>
  <w:compat/>
  <w:rsids>
    <w:rsidRoot w:val="00E859AF"/>
    <w:rsid w:val="00113809"/>
    <w:rsid w:val="00153EE7"/>
    <w:rsid w:val="001D06F0"/>
    <w:rsid w:val="002A2FB8"/>
    <w:rsid w:val="00304EF0"/>
    <w:rsid w:val="0031184E"/>
    <w:rsid w:val="003B1872"/>
    <w:rsid w:val="003F6CE3"/>
    <w:rsid w:val="0046299F"/>
    <w:rsid w:val="0047576D"/>
    <w:rsid w:val="005145D3"/>
    <w:rsid w:val="00597FAE"/>
    <w:rsid w:val="00620771"/>
    <w:rsid w:val="006653B4"/>
    <w:rsid w:val="006C5048"/>
    <w:rsid w:val="006C707D"/>
    <w:rsid w:val="006E145A"/>
    <w:rsid w:val="007D4928"/>
    <w:rsid w:val="00845ED9"/>
    <w:rsid w:val="008D5B81"/>
    <w:rsid w:val="008D70A0"/>
    <w:rsid w:val="008F5137"/>
    <w:rsid w:val="008F57C9"/>
    <w:rsid w:val="0092353D"/>
    <w:rsid w:val="009B7B85"/>
    <w:rsid w:val="009D692C"/>
    <w:rsid w:val="009F3460"/>
    <w:rsid w:val="00A225BE"/>
    <w:rsid w:val="00AA6CEF"/>
    <w:rsid w:val="00C60EE0"/>
    <w:rsid w:val="00C84F67"/>
    <w:rsid w:val="00CD7F6D"/>
    <w:rsid w:val="00D2645F"/>
    <w:rsid w:val="00D62B8D"/>
    <w:rsid w:val="00E859AF"/>
    <w:rsid w:val="00EB35CB"/>
    <w:rsid w:val="00ED211E"/>
    <w:rsid w:val="00F221AC"/>
    <w:rsid w:val="00F734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pPr>
      <w:shd w:val="solid" w:color="FFFFFF" w:fill="auto"/>
    </w:pPr>
    <w:rPr>
      <w:sz w:val="24"/>
      <w:szCs w:val="24"/>
      <w:shd w:val="solid" w:color="FFFFFF" w:fill="auto"/>
      <w:lang w:val="ru-RU"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EF7B96"/>
    <w:pPr>
      <w:keepNext/>
      <w:spacing w:before="90" w:after="90"/>
      <w:ind w:left="90" w:right="90"/>
      <w:outlineLvl w:val="2"/>
    </w:pPr>
    <w:rPr>
      <w:b/>
      <w:bCs/>
      <w:szCs w:val="26"/>
    </w:rPr>
  </w:style>
  <w:style w:type="paragraph" w:styleId="Heading4">
    <w:name w:val="heading 4"/>
    <w:basedOn w:val="Normal"/>
    <w:next w:val="Normal"/>
    <w:qFormat/>
    <w:rsid w:val="00EF7B96"/>
    <w:pPr>
      <w:keepNext/>
      <w:spacing w:before="90" w:after="90"/>
      <w:ind w:left="90" w:right="90"/>
      <w:outlineLvl w:val="3"/>
    </w:pPr>
    <w:rPr>
      <w:b/>
      <w:bCs/>
      <w:sz w:val="20"/>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rsid w:val="003B1872"/>
  </w:style>
  <w:style w:type="paragraph" w:customStyle="1" w:styleId="Tr">
    <w:name w:val="Tr"/>
    <w:basedOn w:val="Normal"/>
    <w:rsid w:val="003B1872"/>
  </w:style>
  <w:style w:type="paragraph" w:customStyle="1" w:styleId="Img">
    <w:name w:val="Img"/>
    <w:basedOn w:val="Normal"/>
    <w:rsid w:val="003B1872"/>
  </w:style>
  <w:style w:type="paragraph" w:customStyle="1" w:styleId="Div">
    <w:name w:val="Div"/>
    <w:basedOn w:val="Normal"/>
    <w:rsid w:val="003B1872"/>
  </w:style>
  <w:style w:type="paragraph" w:customStyle="1" w:styleId="webkit-indent-blockquote">
    <w:name w:val="webkit-indent-blockquote"/>
    <w:basedOn w:val="Normal"/>
    <w:rsid w:val="003B1872"/>
  </w:style>
  <w:style w:type="paragraph" w:customStyle="1" w:styleId="writely-toc-disc">
    <w:name w:val="writely-toc-disc"/>
    <w:basedOn w:val="Normal"/>
    <w:rsid w:val="003B1872"/>
  </w:style>
  <w:style w:type="paragraph" w:customStyle="1" w:styleId="Ol">
    <w:name w:val="Ol"/>
    <w:basedOn w:val="Normal"/>
    <w:rsid w:val="003B1872"/>
  </w:style>
  <w:style w:type="paragraph" w:customStyle="1" w:styleId="writely-toc-decimal">
    <w:name w:val="writely-toc-decimal"/>
    <w:basedOn w:val="Normal"/>
    <w:rsid w:val="003B1872"/>
  </w:style>
  <w:style w:type="paragraph" w:customStyle="1" w:styleId="Option">
    <w:name w:val="Option"/>
    <w:basedOn w:val="Normal"/>
    <w:rsid w:val="003B1872"/>
  </w:style>
  <w:style w:type="paragraph" w:customStyle="1" w:styleId="Ul">
    <w:name w:val="Ul"/>
    <w:basedOn w:val="Normal"/>
    <w:rsid w:val="003B1872"/>
  </w:style>
  <w:style w:type="paragraph" w:customStyle="1" w:styleId="Select">
    <w:name w:val="Select"/>
    <w:basedOn w:val="Normal"/>
    <w:rsid w:val="003B1872"/>
  </w:style>
  <w:style w:type="paragraph" w:customStyle="1" w:styleId="writely-toc-lower-alpha">
    <w:name w:val="writely-toc-lower-alpha"/>
    <w:basedOn w:val="Normal"/>
    <w:rsid w:val="003B1872"/>
  </w:style>
  <w:style w:type="paragraph" w:customStyle="1" w:styleId="Blockquote">
    <w:name w:val="Blockquote"/>
    <w:basedOn w:val="Normal"/>
    <w:rsid w:val="003B1872"/>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3B1872"/>
  </w:style>
  <w:style w:type="paragraph" w:customStyle="1" w:styleId="Table">
    <w:name w:val="Table"/>
    <w:basedOn w:val="Normal"/>
    <w:rsid w:val="003B1872"/>
  </w:style>
  <w:style w:type="paragraph" w:customStyle="1" w:styleId="Li">
    <w:name w:val="Li"/>
    <w:basedOn w:val="Normal"/>
    <w:rsid w:val="003B1872"/>
  </w:style>
  <w:style w:type="paragraph" w:customStyle="1" w:styleId="pb">
    <w:name w:val="pb"/>
    <w:basedOn w:val="Normal"/>
    <w:rsid w:val="003B1872"/>
  </w:style>
  <w:style w:type="paragraph" w:customStyle="1" w:styleId="Address">
    <w:name w:val="Address"/>
    <w:basedOn w:val="Normal"/>
    <w:rsid w:val="003B1872"/>
  </w:style>
  <w:style w:type="paragraph" w:customStyle="1" w:styleId="Pre">
    <w:name w:val="Pre"/>
    <w:basedOn w:val="Normal"/>
    <w:rsid w:val="003B1872"/>
    <w:rPr>
      <w:rFonts w:ascii="Courier New" w:eastAsia="Courier New" w:hAnsi="Courier New" w:cs="Courier New"/>
    </w:rPr>
  </w:style>
  <w:style w:type="paragraph" w:customStyle="1" w:styleId="Olwritely-toc-subheading">
    <w:name w:val="Ol_writely-toc-subheading"/>
    <w:basedOn w:val="Ol"/>
    <w:rsid w:val="003B1872"/>
  </w:style>
  <w:style w:type="paragraph" w:customStyle="1" w:styleId="writely-toc-upper-roman">
    <w:name w:val="writely-toc-upper-roman"/>
    <w:basedOn w:val="Normal"/>
    <w:rsid w:val="003B1872"/>
  </w:style>
  <w:style w:type="paragraph" w:customStyle="1" w:styleId="writely-toc-none">
    <w:name w:val="writely-toc-none"/>
    <w:basedOn w:val="Normal"/>
    <w:rsid w:val="003B1872"/>
  </w:style>
  <w:style w:type="paragraph" w:styleId="Header">
    <w:name w:val="header"/>
    <w:basedOn w:val="Normal"/>
    <w:link w:val="HeaderChar"/>
    <w:uiPriority w:val="99"/>
    <w:semiHidden/>
    <w:unhideWhenUsed/>
    <w:rsid w:val="0092353D"/>
    <w:pPr>
      <w:tabs>
        <w:tab w:val="center" w:pos="4680"/>
        <w:tab w:val="right" w:pos="9360"/>
      </w:tabs>
    </w:pPr>
  </w:style>
  <w:style w:type="character" w:customStyle="1" w:styleId="HeaderChar">
    <w:name w:val="Header Char"/>
    <w:basedOn w:val="DefaultParagraphFont"/>
    <w:link w:val="Header"/>
    <w:uiPriority w:val="99"/>
    <w:semiHidden/>
    <w:rsid w:val="0092353D"/>
    <w:rPr>
      <w:sz w:val="24"/>
      <w:szCs w:val="24"/>
      <w:shd w:val="solid" w:color="FFFFFF" w:fill="auto"/>
      <w:lang w:val="ru-RU" w:eastAsia="ru-RU"/>
    </w:rPr>
  </w:style>
  <w:style w:type="paragraph" w:styleId="Footer">
    <w:name w:val="footer"/>
    <w:basedOn w:val="Normal"/>
    <w:link w:val="FooterChar"/>
    <w:uiPriority w:val="99"/>
    <w:semiHidden/>
    <w:unhideWhenUsed/>
    <w:rsid w:val="0092353D"/>
    <w:pPr>
      <w:tabs>
        <w:tab w:val="center" w:pos="4680"/>
        <w:tab w:val="right" w:pos="9360"/>
      </w:tabs>
    </w:pPr>
  </w:style>
  <w:style w:type="character" w:customStyle="1" w:styleId="FooterChar">
    <w:name w:val="Footer Char"/>
    <w:basedOn w:val="DefaultParagraphFont"/>
    <w:link w:val="Footer"/>
    <w:uiPriority w:val="99"/>
    <w:semiHidden/>
    <w:rsid w:val="0092353D"/>
    <w:rPr>
      <w:sz w:val="24"/>
      <w:szCs w:val="24"/>
      <w:shd w:val="solid" w:color="FFFFFF" w:fill="auto"/>
      <w:lang w:val="ru-RU" w:eastAsia="ru-RU"/>
    </w:rPr>
  </w:style>
  <w:style w:type="character" w:styleId="Hyperlink">
    <w:name w:val="Hyperlink"/>
    <w:basedOn w:val="DefaultParagraphFont"/>
    <w:uiPriority w:val="99"/>
    <w:unhideWhenUsed/>
    <w:rsid w:val="0046299F"/>
    <w:rPr>
      <w:color w:val="0000FF" w:themeColor="hyperlink"/>
      <w:u w:val="single"/>
    </w:rPr>
  </w:style>
  <w:style w:type="character" w:styleId="FollowedHyperlink">
    <w:name w:val="FollowedHyperlink"/>
    <w:basedOn w:val="DefaultParagraphFont"/>
    <w:uiPriority w:val="99"/>
    <w:semiHidden/>
    <w:unhideWhenUsed/>
    <w:rsid w:val="008F57C9"/>
    <w:rPr>
      <w:color w:val="800080" w:themeColor="followedHyperlink"/>
      <w:u w:val="single"/>
    </w:rPr>
  </w:style>
  <w:style w:type="paragraph" w:styleId="ListParagraph">
    <w:name w:val="List Paragraph"/>
    <w:basedOn w:val="Normal"/>
    <w:uiPriority w:val="99"/>
    <w:qFormat/>
    <w:rsid w:val="00D2645F"/>
    <w:pPr>
      <w:ind w:left="720"/>
      <w:contextualSpacing/>
    </w:pPr>
  </w:style>
  <w:style w:type="paragraph" w:styleId="BalloonText">
    <w:name w:val="Balloon Text"/>
    <w:basedOn w:val="Normal"/>
    <w:link w:val="BalloonTextChar"/>
    <w:uiPriority w:val="99"/>
    <w:semiHidden/>
    <w:unhideWhenUsed/>
    <w:rsid w:val="00304EF0"/>
    <w:rPr>
      <w:rFonts w:ascii="Tahoma" w:hAnsi="Tahoma" w:cs="Tahoma"/>
      <w:sz w:val="16"/>
      <w:szCs w:val="16"/>
    </w:rPr>
  </w:style>
  <w:style w:type="character" w:customStyle="1" w:styleId="BalloonTextChar">
    <w:name w:val="Balloon Text Char"/>
    <w:basedOn w:val="DefaultParagraphFont"/>
    <w:link w:val="BalloonText"/>
    <w:uiPriority w:val="99"/>
    <w:semiHidden/>
    <w:rsid w:val="00304EF0"/>
    <w:rPr>
      <w:rFonts w:ascii="Tahoma" w:hAnsi="Tahoma" w:cs="Tahoma"/>
      <w:sz w:val="16"/>
      <w:szCs w:val="16"/>
      <w:shd w:val="solid" w:color="FFFFFF" w:fill="auto"/>
      <w:lang w:val="ru-RU" w:eastAsia="ru-RU"/>
    </w:rPr>
  </w:style>
</w:styles>
</file>

<file path=word/webSettings.xml><?xml version="1.0" encoding="utf-8"?>
<w:webSettings xmlns:r="http://schemas.openxmlformats.org/officeDocument/2006/relationships" xmlns:w="http://schemas.openxmlformats.org/wordprocessingml/2006/main">
  <w:divs>
    <w:div w:id="40370397">
      <w:bodyDiv w:val="1"/>
      <w:marLeft w:val="72"/>
      <w:marRight w:val="72"/>
      <w:marTop w:val="72"/>
      <w:marBottom w:val="72"/>
      <w:divBdr>
        <w:top w:val="none" w:sz="0" w:space="0" w:color="auto"/>
        <w:left w:val="none" w:sz="0" w:space="0" w:color="auto"/>
        <w:bottom w:val="none" w:sz="0" w:space="0" w:color="auto"/>
        <w:right w:val="none" w:sz="0" w:space="0" w:color="auto"/>
      </w:divBdr>
    </w:div>
    <w:div w:id="2027557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phet.colorado.edu/teacher_ideas/classroom-use.php"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het.colorado.edu/teacher_ideas/contribution-guidelines.php"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phet.colorado.edu/teacher_ideas/index.php" TargetMode="External"/><Relationship Id="rId4" Type="http://schemas.openxmlformats.org/officeDocument/2006/relationships/webSettings" Target="webSettings.xml"/><Relationship Id="rId9" Type="http://schemas.openxmlformats.org/officeDocument/2006/relationships/hyperlink" Target="http://phet.colorado.edu/phet-dist/publications/Teaching_physics_using_PhET_TPT.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TipsForTeachers Template</vt:lpstr>
    </vt:vector>
  </TitlesOfParts>
  <Company> </Company>
  <LinksUpToDate>false</LinksUpToDate>
  <CharactersWithSpaces>3438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TipsForTeachers Template</dc:title>
  <dc:subject/>
  <dc:creator>trish</dc:creator>
  <cp:keywords/>
  <cp:lastModifiedBy>trish</cp:lastModifiedBy>
  <cp:revision>15</cp:revision>
  <cp:lastPrinted>2009-12-10T18:31:00Z</cp:lastPrinted>
  <dcterms:created xsi:type="dcterms:W3CDTF">2010-06-11T23:31:00Z</dcterms:created>
  <dcterms:modified xsi:type="dcterms:W3CDTF">2010-10-21T20:19:00Z</dcterms:modified>
</cp:coreProperties>
</file>