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:rsidR="00CC2A9B" w:rsidRDefault="00CC2A9B" w:rsidP="00CC2A9B">
      <w:pPr>
        <w:rPr>
          <w:i/>
          <w:iCs/>
        </w:rPr>
      </w:pPr>
      <w:r>
        <w:t xml:space="preserve">It’s important to realize that once you place a charge, it is fixed. The E Field sensors are like the like the puck from the </w:t>
      </w:r>
      <w:hyperlink r:id="rId8" w:history="1">
        <w:r w:rsidRPr="00CC2A9B">
          <w:rPr>
            <w:rStyle w:val="Hyperlink"/>
            <w:b/>
            <w:i/>
          </w:rPr>
          <w:t>Field Hockey</w:t>
        </w:r>
      </w:hyperlink>
      <w:r>
        <w:t>, but it measures like the electroscope rather than responding with motion. We recommend leaving the resolution (</w:t>
      </w:r>
      <w:r>
        <w:rPr>
          <w:b/>
        </w:rPr>
        <w:t>Show lo res</w:t>
      </w:r>
      <w:r>
        <w:t xml:space="preserve"> and </w:t>
      </w:r>
      <w:r>
        <w:rPr>
          <w:b/>
        </w:rPr>
        <w:t>Show hi res)</w:t>
      </w:r>
      <w:r>
        <w:t xml:space="preserve"> off for those most part to speed up investigations.</w:t>
      </w:r>
    </w:p>
    <w:p w:rsidR="003B1872" w:rsidRDefault="00E859AF">
      <w:r>
        <w:t xml:space="preserve">    </w:t>
      </w:r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E859AF" w:rsidRPr="00C5593A">
        <w:t xml:space="preserve"> </w:t>
      </w:r>
      <w:hyperlink r:id="rId9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E859AF" w:rsidRPr="00C5593A">
        <w:t xml:space="preserve"> </w:t>
      </w:r>
      <w:hyperlink r:id="rId10" w:history="1">
        <w:r w:rsidRPr="00C5593A">
          <w:rPr>
            <w:rStyle w:val="Hyperlink"/>
            <w:b/>
            <w:lang w:val="en-US"/>
          </w:rPr>
          <w:t>Using PhET Sims</w:t>
        </w:r>
      </w:hyperlink>
      <w:r w:rsidR="00E859AF" w:rsidRPr="00C5593A">
        <w:t xml:space="preserve"> </w:t>
      </w:r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1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5593A">
        <w:t xml:space="preserve"> </w:t>
      </w:r>
    </w:p>
    <w:p w:rsidR="003B1872" w:rsidRPr="00DE44DF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12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5593A">
        <w:t xml:space="preserve"> </w:t>
      </w:r>
    </w:p>
    <w:p w:rsidR="00DE44DF" w:rsidRPr="00C5593A" w:rsidRDefault="00DE44DF" w:rsidP="0046299F">
      <w:pPr>
        <w:pStyle w:val="Li"/>
        <w:numPr>
          <w:ilvl w:val="0"/>
          <w:numId w:val="4"/>
        </w:numPr>
        <w:spacing w:after="280" w:afterAutospacing="1"/>
      </w:pPr>
      <w:r>
        <w:rPr>
          <w:lang w:val="en-US"/>
        </w:rPr>
        <w:t xml:space="preserve">Gold Star Activities: </w:t>
      </w:r>
    </w:p>
    <w:sectPr w:rsidR="00DE44DF" w:rsidRPr="00C5593A" w:rsidSect="003B187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A9B" w:rsidRDefault="00CC2A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CC2A9B">
    <w:pPr>
      <w:pStyle w:val="Footer"/>
      <w:rPr>
        <w:lang w:val="en-US"/>
      </w:rPr>
    </w:pPr>
    <w:r>
      <w:rPr>
        <w:lang w:val="en-US"/>
      </w:rPr>
      <w:t>Author</w:t>
    </w:r>
    <w:r w:rsidR="0092353D">
      <w:rPr>
        <w:lang w:val="en-US"/>
      </w:rPr>
      <w:t xml:space="preserve">: Loeblein. </w:t>
    </w:r>
    <w:r w:rsidR="0092353D">
      <w:rPr>
        <w:lang w:val="en-US"/>
      </w:rPr>
      <w:t xml:space="preserve">last updated </w:t>
    </w:r>
    <w:r w:rsidR="0046299F">
      <w:rPr>
        <w:lang w:val="en-US"/>
      </w:rPr>
      <w:t>June</w:t>
    </w:r>
    <w:r>
      <w:rPr>
        <w:lang w:val="en-US"/>
      </w:rPr>
      <w:t xml:space="preserve"> </w:t>
    </w:r>
    <w:r>
      <w:rPr>
        <w:lang w:val="en-US"/>
      </w:rPr>
      <w:t>2011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A9B" w:rsidRDefault="00CC2A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A9B" w:rsidRDefault="00CC2A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A9B" w:rsidRDefault="0046299F" w:rsidP="00CC2A9B">
    <w:r>
      <w:rPr>
        <w:b/>
      </w:rPr>
      <w:t>PhET Tips for Teachers            </w:t>
    </w:r>
    <w:r>
      <w:rPr>
        <w:b/>
      </w:rPr>
      <w:t>    </w:t>
    </w:r>
    <w:r w:rsidR="00CC2A9B">
      <w:rPr>
        <w:i/>
      </w:rPr>
      <w:t>Charges and Fields</w:t>
    </w:r>
    <w:r w:rsidR="00CC2A9B">
      <w:t xml:space="preserve"> </w:t>
    </w:r>
  </w:p>
  <w:p w:rsidR="0046299F" w:rsidRPr="0046299F" w:rsidRDefault="0046299F" w:rsidP="0046299F">
    <w:pPr>
      <w:spacing w:after="280" w:afterAutospacing="1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A9B" w:rsidRDefault="00CC2A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F6246"/>
    <w:rsid w:val="00113809"/>
    <w:rsid w:val="001D06F0"/>
    <w:rsid w:val="003B1872"/>
    <w:rsid w:val="003F6CE3"/>
    <w:rsid w:val="0046299F"/>
    <w:rsid w:val="0047576D"/>
    <w:rsid w:val="00687F47"/>
    <w:rsid w:val="006B1B95"/>
    <w:rsid w:val="006B7D88"/>
    <w:rsid w:val="006C707D"/>
    <w:rsid w:val="006E145A"/>
    <w:rsid w:val="007D4928"/>
    <w:rsid w:val="008F57C9"/>
    <w:rsid w:val="0092353D"/>
    <w:rsid w:val="00B63D95"/>
    <w:rsid w:val="00C5593A"/>
    <w:rsid w:val="00CC2A9B"/>
    <w:rsid w:val="00DE44DF"/>
    <w:rsid w:val="00E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en/simulation/electric-hockey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teacher_ideas/index.php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phet-dist/publications/Teaching_physics_using_PhET_TPT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het.colorado.edu/teacher_ideas/classroom-use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et.colorado.edu/teacher_ideas/contribution-guidelines.php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2</cp:revision>
  <cp:lastPrinted>2009-12-10T18:31:00Z</cp:lastPrinted>
  <dcterms:created xsi:type="dcterms:W3CDTF">2011-06-08T02:22:00Z</dcterms:created>
  <dcterms:modified xsi:type="dcterms:W3CDTF">2011-06-08T02:22:00Z</dcterms:modified>
</cp:coreProperties>
</file>